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22F2B" w14:textId="52C214D1" w:rsidR="543BC3D2" w:rsidRDefault="543BC3D2" w:rsidP="543BC3D2">
      <w:pPr>
        <w:spacing w:line="259" w:lineRule="auto"/>
        <w:jc w:val="center"/>
      </w:pPr>
      <w:r w:rsidRPr="543BC3D2">
        <w:rPr>
          <w:rFonts w:ascii="Verdana" w:hAnsi="Verdana" w:cs="Arial"/>
          <w:b/>
          <w:bCs/>
          <w:color w:val="000000" w:themeColor="text1"/>
          <w:sz w:val="28"/>
          <w:szCs w:val="28"/>
          <w:u w:val="single"/>
          <w:lang w:val="es-MX"/>
        </w:rPr>
        <w:t>García Perez, Giovanni</w:t>
      </w:r>
    </w:p>
    <w:p w14:paraId="672A6659" w14:textId="77777777" w:rsidR="00861B08" w:rsidRPr="00643AB8" w:rsidRDefault="00861B08" w:rsidP="0058625C">
      <w:pPr>
        <w:rPr>
          <w:rFonts w:ascii="Arial" w:hAnsi="Arial" w:cs="Arial"/>
          <w:b/>
          <w:bCs/>
          <w:color w:val="000000"/>
          <w:sz w:val="20"/>
          <w:szCs w:val="20"/>
          <w:lang w:val="es-MX"/>
        </w:rPr>
      </w:pPr>
    </w:p>
    <w:p w14:paraId="349CF00C" w14:textId="50BF7F97" w:rsidR="543BC3D2" w:rsidRDefault="543BC3D2" w:rsidP="543BC3D2">
      <w:pPr>
        <w:jc w:val="center"/>
        <w:rPr>
          <w:rFonts w:ascii="Verdana" w:hAnsi="Verdana" w:cs="Arial"/>
          <w:color w:val="000000" w:themeColor="text1"/>
          <w:sz w:val="20"/>
          <w:szCs w:val="20"/>
          <w:lang w:val="es-MX"/>
        </w:rPr>
      </w:pPr>
      <w:r w:rsidRPr="543BC3D2">
        <w:rPr>
          <w:rFonts w:ascii="Verdana" w:hAnsi="Verdana" w:cs="Arial"/>
          <w:b/>
          <w:bCs/>
          <w:color w:val="000000" w:themeColor="text1"/>
          <w:sz w:val="20"/>
          <w:szCs w:val="20"/>
          <w:lang w:val="es-MX"/>
        </w:rPr>
        <w:t>Posición:</w:t>
      </w:r>
      <w:r w:rsidRPr="543BC3D2">
        <w:rPr>
          <w:rFonts w:ascii="Verdana" w:hAnsi="Verdana" w:cs="Arial"/>
          <w:color w:val="000000" w:themeColor="text1"/>
          <w:sz w:val="20"/>
          <w:szCs w:val="20"/>
          <w:lang w:val="es-MX"/>
        </w:rPr>
        <w:t xml:space="preserve"> </w:t>
      </w:r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 xml:space="preserve">Net Full </w:t>
      </w:r>
      <w:proofErr w:type="spellStart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>Stack</w:t>
      </w:r>
      <w:proofErr w:type="spellEnd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 xml:space="preserve"> &amp; Front </w:t>
      </w:r>
      <w:proofErr w:type="spellStart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>End</w:t>
      </w:r>
      <w:proofErr w:type="spellEnd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 xml:space="preserve"> CSS </w:t>
      </w:r>
      <w:proofErr w:type="spellStart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>Developer</w:t>
      </w:r>
      <w:proofErr w:type="spellEnd"/>
      <w:r w:rsidRPr="543BC3D2">
        <w:rPr>
          <w:rFonts w:ascii="Verdana" w:eastAsia="Verdana" w:hAnsi="Verdana" w:cs="Verdana"/>
          <w:color w:val="212121"/>
          <w:sz w:val="22"/>
          <w:szCs w:val="22"/>
          <w:lang w:val="es-MX"/>
        </w:rPr>
        <w:t>.</w:t>
      </w:r>
    </w:p>
    <w:p w14:paraId="0A37501D" w14:textId="77777777" w:rsidR="00861B08" w:rsidRPr="00643AB8" w:rsidRDefault="00861B08" w:rsidP="00AF1E26">
      <w:pPr>
        <w:jc w:val="center"/>
        <w:rPr>
          <w:rFonts w:ascii="Verdana" w:hAnsi="Verdana" w:cs="Arial"/>
          <w:bCs/>
          <w:color w:val="000000"/>
          <w:sz w:val="20"/>
          <w:szCs w:val="20"/>
          <w:lang w:val="es-MX"/>
        </w:rPr>
      </w:pPr>
    </w:p>
    <w:p w14:paraId="09733B81" w14:textId="307061DD" w:rsidR="001A370B" w:rsidRPr="008D47EC" w:rsidRDefault="543BC3D2" w:rsidP="543BC3D2">
      <w:pPr>
        <w:jc w:val="center"/>
        <w:rPr>
          <w:rFonts w:ascii="Verdana" w:hAnsi="Verdana" w:cs="Arial"/>
          <w:i/>
          <w:iCs/>
          <w:sz w:val="20"/>
          <w:szCs w:val="20"/>
          <w:lang w:val="es-MX"/>
        </w:rPr>
      </w:pPr>
      <w:r w:rsidRPr="543BC3D2">
        <w:rPr>
          <w:rFonts w:ascii="Verdana" w:hAnsi="Verdana" w:cs="Arial"/>
          <w:sz w:val="20"/>
          <w:szCs w:val="20"/>
          <w:lang w:val="es-MX"/>
        </w:rPr>
        <w:t xml:space="preserve">     </w:t>
      </w:r>
      <w:r w:rsidRPr="543BC3D2">
        <w:rPr>
          <w:rFonts w:ascii="Verdana" w:hAnsi="Verdana" w:cs="Arial"/>
          <w:b/>
          <w:bCs/>
          <w:sz w:val="20"/>
          <w:szCs w:val="20"/>
          <w:lang w:val="es-MX"/>
        </w:rPr>
        <w:t>Localidad</w:t>
      </w:r>
      <w:r w:rsidRPr="543BC3D2">
        <w:rPr>
          <w:rFonts w:ascii="Verdana" w:hAnsi="Verdana" w:cs="Arial"/>
          <w:sz w:val="20"/>
          <w:szCs w:val="20"/>
          <w:lang w:val="es-MX"/>
        </w:rPr>
        <w:t xml:space="preserve">: </w:t>
      </w:r>
      <w:proofErr w:type="spellStart"/>
      <w:r w:rsidRPr="543BC3D2">
        <w:rPr>
          <w:rFonts w:ascii="Verdana" w:hAnsi="Verdana" w:cs="Arial"/>
          <w:sz w:val="20"/>
          <w:szCs w:val="20"/>
          <w:lang w:val="es-MX"/>
        </w:rPr>
        <w:t>Cancun</w:t>
      </w:r>
      <w:proofErr w:type="spellEnd"/>
      <w:r w:rsidRPr="543BC3D2">
        <w:rPr>
          <w:rFonts w:ascii="Verdana" w:hAnsi="Verdana" w:cs="Arial"/>
          <w:sz w:val="20"/>
          <w:szCs w:val="20"/>
          <w:lang w:val="es-MX"/>
        </w:rPr>
        <w:t>, Quintana Roo</w:t>
      </w:r>
    </w:p>
    <w:p w14:paraId="5DAB6C7B" w14:textId="77777777" w:rsidR="001A370B" w:rsidRPr="00C9412E" w:rsidRDefault="001A370B" w:rsidP="001A370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  <w:sz w:val="20"/>
          <w:szCs w:val="20"/>
          <w:u w:val="single"/>
          <w:lang w:val="es-ES"/>
        </w:rPr>
      </w:pPr>
    </w:p>
    <w:p w14:paraId="02EB378F" w14:textId="77777777" w:rsidR="00C9412E" w:rsidRPr="00C9412E" w:rsidRDefault="00C9412E" w:rsidP="001A370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  <w:sz w:val="20"/>
          <w:szCs w:val="20"/>
          <w:u w:val="single"/>
          <w:lang w:val="es-MX"/>
        </w:rPr>
      </w:pPr>
    </w:p>
    <w:p w14:paraId="6A05A809" w14:textId="77777777" w:rsidR="00C9412E" w:rsidRPr="00C9412E" w:rsidRDefault="00C9412E" w:rsidP="001A370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  <w:sz w:val="20"/>
          <w:szCs w:val="20"/>
          <w:u w:val="single"/>
          <w:lang w:val="es-MX"/>
        </w:rPr>
      </w:pPr>
    </w:p>
    <w:tbl>
      <w:tblPr>
        <w:tblW w:w="102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5"/>
        <w:gridCol w:w="3146"/>
      </w:tblGrid>
      <w:tr w:rsidR="00C9412E" w:rsidRPr="007A2E10" w14:paraId="4B152D5A" w14:textId="77777777" w:rsidTr="543BC3D2">
        <w:trPr>
          <w:trHeight w:val="34"/>
        </w:trPr>
        <w:tc>
          <w:tcPr>
            <w:tcW w:w="10231" w:type="dxa"/>
            <w:gridSpan w:val="2"/>
            <w:shd w:val="clear" w:color="auto" w:fill="E6E6E6"/>
          </w:tcPr>
          <w:p w14:paraId="60321007" w14:textId="77777777" w:rsidR="00C9412E" w:rsidRDefault="00C9412E" w:rsidP="00FD51B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Perfil P</w:t>
            </w:r>
            <w:r w:rsidR="00D74DCC"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ro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fesional</w:t>
            </w:r>
          </w:p>
        </w:tc>
      </w:tr>
      <w:tr w:rsidR="00C9412E" w:rsidRPr="00604A7D" w14:paraId="5A39BBE3" w14:textId="77777777" w:rsidTr="543BC3D2">
        <w:trPr>
          <w:trHeight w:val="34"/>
        </w:trPr>
        <w:tc>
          <w:tcPr>
            <w:tcW w:w="10231" w:type="dxa"/>
            <w:gridSpan w:val="2"/>
            <w:shd w:val="clear" w:color="auto" w:fill="auto"/>
          </w:tcPr>
          <w:p w14:paraId="673F7AA9" w14:textId="693C7050" w:rsidR="00696FC5" w:rsidRDefault="543BC3D2" w:rsidP="543BC3D2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</w:pPr>
            <w:r w:rsidRPr="543BC3D2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>Soy un desarrollador de Software altamente motivado, autodidacta, curioso, enfocado al detalle</w:t>
            </w:r>
            <w:r w:rsidR="00696FC5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 centrado en entregar resultados</w:t>
            </w:r>
            <w:r w:rsidRPr="543BC3D2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696FC5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satisfactorios </w:t>
            </w:r>
            <w:r w:rsidRPr="543BC3D2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y empeñado en superar las expectativas </w:t>
            </w:r>
            <w:r w:rsidR="00696FC5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de mi trabajo al entregar en tiempo y forma cualquier proyecto o reto que se me presente. </w:t>
            </w:r>
          </w:p>
          <w:p w14:paraId="41C8F396" w14:textId="065181D0" w:rsidR="00C9412E" w:rsidRDefault="00696FC5" w:rsidP="543BC3D2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Cuento actualmente con 8 años de experiencia en desarrollo de software, ya sea por el lado del Front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>End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 o del Back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>End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 o incluso he desarrollado en Base de datos. Por lo que considero que</w:t>
            </w:r>
            <w:r w:rsidR="006D3E96"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 xml:space="preserve"> con mi experiencia y habilidades </w:t>
            </w:r>
            <w:r>
              <w:rPr>
                <w:rFonts w:ascii="Verdana" w:hAnsi="Verdana" w:cs="Arial"/>
                <w:color w:val="000000" w:themeColor="text1"/>
                <w:sz w:val="20"/>
                <w:szCs w:val="20"/>
                <w:lang w:val="es-MX"/>
              </w:rPr>
              <w:t>puedo ser un valioso miembro para su equipo de trabajo.</w:t>
            </w:r>
          </w:p>
          <w:p w14:paraId="0E27B00A" w14:textId="77777777" w:rsidR="00604A7D" w:rsidRDefault="00604A7D" w:rsidP="008D47EC">
            <w:pPr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</w:p>
          <w:p w14:paraId="60061E4C" w14:textId="77777777" w:rsidR="00604A7D" w:rsidRPr="009A1C9E" w:rsidRDefault="00604A7D" w:rsidP="008D47EC">
            <w:pPr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1A370B" w:rsidRPr="007A2E10" w14:paraId="2B848964" w14:textId="77777777" w:rsidTr="543BC3D2">
        <w:trPr>
          <w:trHeight w:val="34"/>
        </w:trPr>
        <w:tc>
          <w:tcPr>
            <w:tcW w:w="10231" w:type="dxa"/>
            <w:gridSpan w:val="2"/>
            <w:shd w:val="clear" w:color="auto" w:fill="E6E6E6"/>
          </w:tcPr>
          <w:p w14:paraId="68D0366B" w14:textId="77777777" w:rsidR="001A370B" w:rsidRPr="007A2E10" w:rsidRDefault="00C9412E" w:rsidP="00FD51B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Competencias</w:t>
            </w:r>
          </w:p>
        </w:tc>
      </w:tr>
      <w:tr w:rsidR="0058625C" w:rsidRPr="00341B9F" w14:paraId="44EAFD9C" w14:textId="77777777" w:rsidTr="543BC3D2">
        <w:trPr>
          <w:trHeight w:val="34"/>
        </w:trPr>
        <w:tc>
          <w:tcPr>
            <w:tcW w:w="10231" w:type="dxa"/>
            <w:gridSpan w:val="2"/>
          </w:tcPr>
          <w:p w14:paraId="4B94D5A5" w14:textId="0BE6AF72" w:rsidR="004C45E3" w:rsidRDefault="006D3E96" w:rsidP="00696FC5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>Tengo i</w:t>
            </w:r>
            <w:r w:rsidR="00696FC5">
              <w:rPr>
                <w:rFonts w:ascii="Verdana" w:hAnsi="Verdana" w:cs="Arial"/>
                <w:b/>
                <w:color w:val="000000"/>
                <w:lang w:val="es-MX"/>
              </w:rPr>
              <w:t xml:space="preserve">niciativa para </w:t>
            </w:r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resolver problemas y tomar decisiones, enfocado a entregar resultados, por ejemplo, actualmente he tomado un par de proyectos que tienen meses de retraso, los cuales he sacado delante </w:t>
            </w:r>
            <w:r w:rsidR="00917183">
              <w:rPr>
                <w:rFonts w:ascii="Verdana" w:hAnsi="Verdana" w:cs="Arial"/>
                <w:b/>
                <w:color w:val="000000"/>
                <w:lang w:val="es-MX"/>
              </w:rPr>
              <w:t>resolviendo los problemas que no permitían continuar y que el equipo no había podido concluir.</w:t>
            </w:r>
          </w:p>
          <w:p w14:paraId="2BE57165" w14:textId="70CC1F88" w:rsidR="00917183" w:rsidRDefault="00917183" w:rsidP="00696FC5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>Soy una persona responsable en mis actividades y siempre apoyar cuando sea necesario.</w:t>
            </w:r>
          </w:p>
          <w:p w14:paraId="204D1626" w14:textId="69E8EC62" w:rsidR="00696FC5" w:rsidRDefault="00696FC5" w:rsidP="00696FC5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Puedo trabajar en </w:t>
            </w:r>
            <w:r w:rsidR="006D3E96">
              <w:rPr>
                <w:rFonts w:ascii="Verdana" w:hAnsi="Verdana" w:cs="Arial"/>
                <w:b/>
                <w:color w:val="000000"/>
                <w:lang w:val="es-MX"/>
              </w:rPr>
              <w:t>equipo,</w:t>
            </w:r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pero también en solitario.</w:t>
            </w:r>
          </w:p>
          <w:p w14:paraId="004999E0" w14:textId="1ED80AF8" w:rsidR="00696FC5" w:rsidRDefault="00696FC5" w:rsidP="00696FC5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>Excelentes habilidades</w:t>
            </w:r>
            <w:r w:rsidR="006D3E96">
              <w:rPr>
                <w:rFonts w:ascii="Verdana" w:hAnsi="Verdana" w:cs="Arial"/>
                <w:b/>
                <w:color w:val="000000"/>
                <w:lang w:val="es-MX"/>
              </w:rPr>
              <w:t xml:space="preserve"> de comunicación </w:t>
            </w:r>
            <w:r>
              <w:rPr>
                <w:rFonts w:ascii="Verdana" w:hAnsi="Verdana" w:cs="Arial"/>
                <w:b/>
                <w:color w:val="000000"/>
                <w:lang w:val="es-MX"/>
              </w:rPr>
              <w:t>tanto oral como escrita</w:t>
            </w:r>
          </w:p>
          <w:p w14:paraId="152395F9" w14:textId="5167F01B" w:rsidR="00696FC5" w:rsidRDefault="00696FC5" w:rsidP="00696FC5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>Comprometido siempre con el Trabajo y el equipo, enfocado a superar las expectativas.</w:t>
            </w:r>
          </w:p>
          <w:p w14:paraId="3DEEC669" w14:textId="241A2335" w:rsidR="00604A7D" w:rsidRPr="006D3E96" w:rsidRDefault="006D3E96" w:rsidP="000D0393">
            <w:pPr>
              <w:pStyle w:val="Prrafodelista"/>
              <w:widowControl w:val="0"/>
              <w:numPr>
                <w:ilvl w:val="0"/>
                <w:numId w:val="46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sz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lang w:val="es-MX"/>
              </w:rPr>
              <w:t>Soy una persona a</w:t>
            </w:r>
            <w:r w:rsidR="00696FC5" w:rsidRPr="00696FC5">
              <w:rPr>
                <w:rFonts w:ascii="Verdana" w:hAnsi="Verdana" w:cs="Arial"/>
                <w:b/>
                <w:color w:val="000000"/>
                <w:lang w:val="es-MX"/>
              </w:rPr>
              <w:t>utodidacta</w:t>
            </w:r>
            <w:r w:rsidR="00696FC5">
              <w:rPr>
                <w:rFonts w:ascii="Verdana" w:hAnsi="Verdana" w:cs="Arial"/>
                <w:b/>
                <w:color w:val="000000"/>
                <w:lang w:val="es-MX"/>
              </w:rPr>
              <w:t xml:space="preserve">, buscando siempre </w:t>
            </w:r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mantenerse actualizado, por ejemplo, he pasado los últimos meses reforzando mis conocimientos en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BackEnd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con .NET Core, MVC, </w:t>
            </w:r>
            <w:proofErr w:type="spellStart"/>
            <w:proofErr w:type="gramStart"/>
            <w:r>
              <w:rPr>
                <w:rFonts w:ascii="Verdana" w:hAnsi="Verdana" w:cs="Arial"/>
                <w:b/>
                <w:color w:val="000000"/>
                <w:lang w:val="es-MX"/>
              </w:rPr>
              <w:t>WebAPI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, 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Entity</w:t>
            </w:r>
            <w:proofErr w:type="spellEnd"/>
            <w:proofErr w:type="gram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Framework y en Front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End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con Angular, NPM,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Webpack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entre otros, además de técnicas de desarrollo y arquitectura como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Inversion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de Dependencias, patrones de diseño,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clean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color w:val="000000"/>
                <w:lang w:val="es-MX"/>
              </w:rPr>
              <w:t>code</w:t>
            </w:r>
            <w:proofErr w:type="spellEnd"/>
            <w:r>
              <w:rPr>
                <w:rFonts w:ascii="Verdana" w:hAnsi="Verdana" w:cs="Arial"/>
                <w:b/>
                <w:color w:val="000000"/>
                <w:lang w:val="es-MX"/>
              </w:rPr>
              <w:t>, etc.</w:t>
            </w:r>
          </w:p>
          <w:p w14:paraId="45FB0818" w14:textId="3EE949EC" w:rsidR="00604A7D" w:rsidRPr="006D3E96" w:rsidRDefault="006D3E96" w:rsidP="000D0393">
            <w:pPr>
              <w:pStyle w:val="Prrafodelista"/>
              <w:widowControl w:val="0"/>
              <w:numPr>
                <w:ilvl w:val="0"/>
                <w:numId w:val="46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color w:val="000000"/>
                <w:sz w:val="20"/>
                <w:lang w:val="es-MX"/>
              </w:rPr>
            </w:pPr>
            <w:r w:rsidRPr="006D3E96">
              <w:rPr>
                <w:rFonts w:ascii="Verdana" w:hAnsi="Verdana" w:cs="Arial"/>
                <w:b/>
                <w:color w:val="000000"/>
                <w:lang w:val="es-MX"/>
              </w:rPr>
              <w:t>Puedo trabajar bien bajo presión.</w:t>
            </w:r>
          </w:p>
          <w:p w14:paraId="049F31CB" w14:textId="77777777" w:rsidR="00604A7D" w:rsidRDefault="00604A7D" w:rsidP="008D47EC">
            <w:pPr>
              <w:widowControl w:val="0"/>
              <w:suppressAutoHyphens/>
              <w:rPr>
                <w:rFonts w:ascii="Verdana" w:hAnsi="Verdana" w:cs="Arial"/>
                <w:b/>
                <w:color w:val="000000"/>
                <w:sz w:val="20"/>
                <w:lang w:val="es-MX"/>
              </w:rPr>
            </w:pPr>
          </w:p>
          <w:p w14:paraId="53128261" w14:textId="77777777" w:rsidR="002B7ACD" w:rsidRPr="002B7ACD" w:rsidRDefault="00341B9F" w:rsidP="008D47EC">
            <w:pPr>
              <w:widowControl w:val="0"/>
              <w:suppressAutoHyphens/>
              <w:rPr>
                <w:rFonts w:ascii="Verdana" w:hAnsi="Verdana" w:cs="Arial"/>
                <w:color w:val="000000"/>
                <w:sz w:val="20"/>
                <w:lang w:val="es-MX"/>
              </w:rPr>
            </w:pPr>
            <w:r>
              <w:rPr>
                <w:rFonts w:ascii="Verdana" w:hAnsi="Verdana" w:cs="Arial"/>
                <w:color w:val="000000"/>
                <w:sz w:val="20"/>
                <w:lang w:val="es-MX"/>
              </w:rPr>
              <w:br/>
            </w:r>
          </w:p>
        </w:tc>
      </w:tr>
      <w:tr w:rsidR="001A370B" w:rsidRPr="00DE0B54" w14:paraId="34FD18DD" w14:textId="77777777" w:rsidTr="543BC3D2">
        <w:trPr>
          <w:trHeight w:val="34"/>
        </w:trPr>
        <w:tc>
          <w:tcPr>
            <w:tcW w:w="10231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B4F902A" w14:textId="77777777" w:rsidR="001A370B" w:rsidRPr="007A2E10" w:rsidRDefault="007933D8" w:rsidP="00FD51B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Experiencia</w:t>
            </w:r>
            <w:r w:rsidR="001A370B" w:rsidRPr="007A2E10"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1A370B" w:rsidRPr="008D47EC" w14:paraId="62486C05" w14:textId="77777777" w:rsidTr="543BC3D2">
        <w:trPr>
          <w:trHeight w:val="34"/>
        </w:trPr>
        <w:tc>
          <w:tcPr>
            <w:tcW w:w="102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1C2ECB" w14:textId="295796AD" w:rsidR="00212090" w:rsidRDefault="00212090" w:rsidP="00212090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Experiencia desarrollo Web enfoque Mobile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First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Css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, SCSS,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Jquery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Bootstrap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, HTML5): He desarrollado múltiples Sitios o Aplicaciones Web en las diversas empresas en las que he trabajado</w:t>
            </w:r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(En AGUAKAN desarrolle 2 sitios web, </w:t>
            </w:r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2 aplicaciones web además de ser el </w:t>
            </w:r>
            <w:proofErr w:type="spellStart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>Webmaster</w:t>
            </w:r>
            <w:proofErr w:type="spellEnd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del sitio organizacional. En </w:t>
            </w:r>
            <w:proofErr w:type="spellStart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>Olympus</w:t>
            </w:r>
            <w:proofErr w:type="spellEnd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tours, desarrolle 3 aplicaciones web, y optimice el sitio de la empresa, en </w:t>
            </w:r>
            <w:proofErr w:type="spellStart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>PriceTravel</w:t>
            </w:r>
            <w:proofErr w:type="spellEnd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he dado </w:t>
            </w:r>
            <w:proofErr w:type="spellStart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>matenimiento</w:t>
            </w:r>
            <w:proofErr w:type="spellEnd"/>
            <w:r w:rsidR="006012D1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a la aplicación que recauda el 60% de ingresos de la empresa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), empleando las tecnologías mencionadas</w:t>
            </w:r>
            <w:r w:rsidR="007E0E50">
              <w:rPr>
                <w:rFonts w:ascii="Verdana" w:hAnsi="Verdana"/>
                <w:b/>
                <w:sz w:val="20"/>
                <w:szCs w:val="20"/>
                <w:lang w:val="es-MX"/>
              </w:rPr>
              <w:t>.</w:t>
            </w:r>
          </w:p>
          <w:p w14:paraId="203C4058" w14:textId="77777777" w:rsidR="007E0E50" w:rsidRDefault="007E0E50" w:rsidP="00212090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</w:p>
          <w:p w14:paraId="0D0ABEC5" w14:textId="1E458CC1" w:rsidR="00212090" w:rsidRDefault="006012D1" w:rsidP="00212090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ASP.Net MVC, Web API,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Entity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Framework, net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core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c#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), NUNIT para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Unit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Test: He trabajado con las tecnologías Microsoft desde 2016, dando mantenimiento como desarrollando nuevas funcionalidades a aplicaciones existentes. Por </w:t>
            </w:r>
            <w:proofErr w:type="gram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lastRenderedPageBreak/>
              <w:t>ejemplo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en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Olympus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Tours desarrolle un sistema para registrar información de transportación usando asp.net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mvc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entity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framework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. En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PriceTravel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trabajo en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refactorizar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la aplicación de Afiliados la cual es un sistema monolítico desarrollada con ASP.NET MVC en Net45. Por lo que todos los proyectos están enfocados en optimizar la plataforma empleando las </w:t>
            </w:r>
            <w:r w:rsidR="00112C3E">
              <w:rPr>
                <w:rFonts w:ascii="Verdana" w:hAnsi="Verdana"/>
                <w:b/>
                <w:sz w:val="20"/>
                <w:szCs w:val="20"/>
                <w:lang w:val="es-MX"/>
              </w:rPr>
              <w:t>últimas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versiones del .net Framework. Los </w:t>
            </w:r>
            <w:r w:rsidR="00112C3E">
              <w:rPr>
                <w:rFonts w:ascii="Verdana" w:hAnsi="Verdana"/>
                <w:b/>
                <w:sz w:val="20"/>
                <w:szCs w:val="20"/>
                <w:lang w:val="es-MX"/>
              </w:rPr>
              <w:t>proyectos que he trabajado son:</w:t>
            </w:r>
          </w:p>
          <w:p w14:paraId="70A8044F" w14:textId="6551009A" w:rsidR="00112C3E" w:rsidRDefault="00112C3E" w:rsidP="00112C3E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WebAPI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para automatizar la entrega de reportes de ventas a clientes que facturan altos </w:t>
            </w:r>
            <w:r w:rsidR="007E0E50">
              <w:rPr>
                <w:rFonts w:ascii="Verdana" w:hAnsi="Verdana"/>
                <w:b/>
                <w:sz w:val="20"/>
                <w:szCs w:val="20"/>
                <w:lang w:val="es-MX"/>
              </w:rPr>
              <w:t>volúmenes</w:t>
            </w: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de ventas.</w:t>
            </w:r>
          </w:p>
          <w:p w14:paraId="4267F33D" w14:textId="16B8A8AF" w:rsidR="00112C3E" w:rsidRDefault="00112C3E" w:rsidP="00112C3E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Desacople del proceso de redención de puntos para agregar más proveedores de redención de puntos independientes al sistema de afiliados. Este proyecto empleo inyección de dependencias con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LightInject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para lograr el desacople.</w:t>
            </w:r>
          </w:p>
          <w:p w14:paraId="1D9DBBE0" w14:textId="34700C8B" w:rsidR="00112C3E" w:rsidRDefault="00112C3E" w:rsidP="00112C3E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Optimización de cotización de Hoteles: Este proyecto consiste en reemplazar el flujo normal de cotización de hoteles para el listado de hoteles, empleando una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WebAPI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. La arquitectura fue basada en componentes empleando Inyección de dependencias en la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WebApi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para lograr mantener totalmente desacoplados los servicios entre componentes de software.</w:t>
            </w:r>
          </w:p>
          <w:p w14:paraId="60E5A9C1" w14:textId="674B9BF5" w:rsidR="00112C3E" w:rsidRDefault="00112C3E" w:rsidP="00112C3E">
            <w:pPr>
              <w:ind w:left="1080"/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A todos los proyectos se aplican las reglas de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StyleCops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, y deben tener pruebas unitarias empleando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NUnit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; los componentes son empaquetados como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Nuget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packages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para ser instalados en la aplicación donde se requieran, sean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WebApis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o Aplicaciones Web. Los paquetes se gestionan en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TeamCity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en donde la cobertura de código debe ser del 100%. Y </w:t>
            </w:r>
            <w:r w:rsidR="007E0E50"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para administrar el versionado del código se emplea </w:t>
            </w:r>
            <w:proofErr w:type="spellStart"/>
            <w:r w:rsidR="007E0E50">
              <w:rPr>
                <w:rFonts w:ascii="Verdana" w:hAnsi="Verdana"/>
                <w:b/>
                <w:sz w:val="20"/>
                <w:szCs w:val="20"/>
                <w:lang w:val="es-MX"/>
              </w:rPr>
              <w:t>GitFlow</w:t>
            </w:r>
            <w:proofErr w:type="spellEnd"/>
            <w:r w:rsidR="007E0E50">
              <w:rPr>
                <w:rFonts w:ascii="Verdana" w:hAnsi="Verdana"/>
                <w:b/>
                <w:sz w:val="20"/>
                <w:szCs w:val="20"/>
                <w:lang w:val="es-MX"/>
              </w:rPr>
              <w:t>.</w:t>
            </w:r>
          </w:p>
          <w:p w14:paraId="7842529B" w14:textId="06BAFCBC" w:rsidR="00604A7D" w:rsidRDefault="007E0E50" w:rsidP="00604A7D">
            <w:pPr>
              <w:jc w:val="both"/>
              <w:rPr>
                <w:rFonts w:ascii="Verdana" w:hAnsi="Verdana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Ademas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de la experiencia Laboral, he desarrollado algunas aplicaciones para reforzar mis conocimientos en las tecnologías Microsoft, para mantenerme actualizado en las versiones de .Net Core, MVC,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WebAPi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Entity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FrameWork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 xml:space="preserve">, .Net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Entity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  <w:lang w:val="es-MX"/>
              </w:rPr>
              <w:t>, entre otros.</w:t>
            </w:r>
          </w:p>
          <w:p w14:paraId="4E7E7DFB" w14:textId="78D9A398" w:rsidR="007E0E50" w:rsidRDefault="007E0E50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He desarrollado 3 API </w:t>
            </w:r>
            <w:proofErr w:type="spellStart"/>
            <w:r>
              <w:rPr>
                <w:sz w:val="20"/>
                <w:lang w:val="es-MX"/>
              </w:rPr>
              <w:t>Rest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</w:p>
          <w:p w14:paraId="5066040A" w14:textId="49C4EF14" w:rsidR="007E0E50" w:rsidRDefault="007E0E50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En Base de datos he realizado el diseño de las aplicaciones que </w:t>
            </w:r>
            <w:proofErr w:type="spellStart"/>
            <w:r>
              <w:rPr>
                <w:sz w:val="20"/>
                <w:lang w:val="es-MX"/>
              </w:rPr>
              <w:t>e</w:t>
            </w:r>
            <w:proofErr w:type="spellEnd"/>
            <w:r>
              <w:rPr>
                <w:sz w:val="20"/>
                <w:lang w:val="es-MX"/>
              </w:rPr>
              <w:t xml:space="preserve"> trabajado, en AGUAKAN </w:t>
            </w:r>
            <w:proofErr w:type="gramStart"/>
            <w:r>
              <w:rPr>
                <w:sz w:val="20"/>
                <w:lang w:val="es-MX"/>
              </w:rPr>
              <w:t>y  en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Olympus</w:t>
            </w:r>
            <w:proofErr w:type="spellEnd"/>
            <w:r>
              <w:rPr>
                <w:sz w:val="20"/>
                <w:lang w:val="es-MX"/>
              </w:rPr>
              <w:t xml:space="preserve"> Tours.</w:t>
            </w:r>
          </w:p>
          <w:p w14:paraId="2314B207" w14:textId="04EB57AF" w:rsidR="007E0E50" w:rsidRDefault="007E0E50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programación Reactiva, con la Librería RXJS, en el proyecto e angular, el cual el consumo de los datos se hacia 1 sola vez, y siguiendo la arquitectura basada en servicios que permite Angular, fue posible</w:t>
            </w:r>
          </w:p>
          <w:p w14:paraId="538F7AB6" w14:textId="5FE5D885" w:rsidR="007E0E50" w:rsidRDefault="007E0E50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Desarrolle un proyecto NPM, el cual sirve como </w:t>
            </w:r>
            <w:proofErr w:type="spellStart"/>
            <w:r>
              <w:rPr>
                <w:sz w:val="20"/>
                <w:lang w:val="es-MX"/>
              </w:rPr>
              <w:t>template</w:t>
            </w:r>
            <w:proofErr w:type="spellEnd"/>
            <w:r>
              <w:rPr>
                <w:sz w:val="20"/>
                <w:lang w:val="es-MX"/>
              </w:rPr>
              <w:t xml:space="preserve"> para generar librerías en </w:t>
            </w:r>
            <w:proofErr w:type="spellStart"/>
            <w:r>
              <w:rPr>
                <w:sz w:val="20"/>
                <w:lang w:val="es-MX"/>
              </w:rPr>
              <w:t>TypeScript</w:t>
            </w:r>
            <w:proofErr w:type="spellEnd"/>
            <w:r>
              <w:rPr>
                <w:sz w:val="20"/>
                <w:lang w:val="es-MX"/>
              </w:rPr>
              <w:t xml:space="preserve">, se </w:t>
            </w:r>
            <w:proofErr w:type="spellStart"/>
            <w:r>
              <w:rPr>
                <w:sz w:val="20"/>
                <w:lang w:val="es-MX"/>
              </w:rPr>
              <w:t>empleo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WebPack</w:t>
            </w:r>
            <w:proofErr w:type="spellEnd"/>
            <w:r>
              <w:rPr>
                <w:sz w:val="20"/>
                <w:lang w:val="es-MX"/>
              </w:rPr>
              <w:t xml:space="preserve"> para gestionar las tareas del proyecto. Tarea como </w:t>
            </w:r>
            <w:proofErr w:type="spellStart"/>
            <w:r>
              <w:rPr>
                <w:sz w:val="20"/>
                <w:lang w:val="es-MX"/>
              </w:rPr>
              <w:t>transpilar</w:t>
            </w:r>
            <w:proofErr w:type="spellEnd"/>
            <w:r>
              <w:rPr>
                <w:sz w:val="20"/>
                <w:lang w:val="es-MX"/>
              </w:rPr>
              <w:t xml:space="preserve"> el código en </w:t>
            </w:r>
            <w:proofErr w:type="spellStart"/>
            <w:r>
              <w:rPr>
                <w:sz w:val="20"/>
                <w:lang w:val="es-MX"/>
              </w:rPr>
              <w:t>TypeScript</w:t>
            </w:r>
            <w:proofErr w:type="spellEnd"/>
            <w:r>
              <w:rPr>
                <w:sz w:val="20"/>
                <w:lang w:val="es-MX"/>
              </w:rPr>
              <w:t xml:space="preserve"> a </w:t>
            </w:r>
            <w:proofErr w:type="spellStart"/>
            <w:r>
              <w:rPr>
                <w:sz w:val="20"/>
                <w:lang w:val="es-MX"/>
              </w:rPr>
              <w:t>Javascript</w:t>
            </w:r>
            <w:proofErr w:type="spellEnd"/>
            <w:r>
              <w:rPr>
                <w:sz w:val="20"/>
                <w:lang w:val="es-MX"/>
              </w:rPr>
              <w:t xml:space="preserve"> y generar la librería para que pueda ser instalado en cualquier proyecto NPM, la idea es tener un </w:t>
            </w:r>
            <w:proofErr w:type="spellStart"/>
            <w:r>
              <w:rPr>
                <w:sz w:val="20"/>
                <w:lang w:val="es-MX"/>
              </w:rPr>
              <w:t>template</w:t>
            </w:r>
            <w:proofErr w:type="spellEnd"/>
            <w:r>
              <w:rPr>
                <w:sz w:val="20"/>
                <w:lang w:val="es-MX"/>
              </w:rPr>
              <w:t xml:space="preserve"> para ser usado independientemente del </w:t>
            </w:r>
            <w:proofErr w:type="spellStart"/>
            <w:r>
              <w:rPr>
                <w:sz w:val="20"/>
                <w:lang w:val="es-MX"/>
              </w:rPr>
              <w:t>framework</w:t>
            </w:r>
            <w:proofErr w:type="spellEnd"/>
            <w:r>
              <w:rPr>
                <w:sz w:val="20"/>
                <w:lang w:val="es-MX"/>
              </w:rPr>
              <w:t xml:space="preserve"> sea Angular, </w:t>
            </w:r>
            <w:proofErr w:type="spellStart"/>
            <w:r>
              <w:rPr>
                <w:sz w:val="20"/>
                <w:lang w:val="es-MX"/>
              </w:rPr>
              <w:t>React</w:t>
            </w:r>
            <w:proofErr w:type="spellEnd"/>
            <w:r>
              <w:rPr>
                <w:sz w:val="20"/>
                <w:lang w:val="es-MX"/>
              </w:rPr>
              <w:t xml:space="preserve">, o inclusive </w:t>
            </w:r>
            <w:proofErr w:type="spellStart"/>
            <w:r>
              <w:rPr>
                <w:sz w:val="20"/>
                <w:lang w:val="es-MX"/>
              </w:rPr>
              <w:t>javascript</w:t>
            </w:r>
            <w:proofErr w:type="spellEnd"/>
            <w:r>
              <w:rPr>
                <w:sz w:val="20"/>
                <w:lang w:val="es-MX"/>
              </w:rPr>
              <w:t xml:space="preserve"> nativo. </w:t>
            </w:r>
          </w:p>
          <w:p w14:paraId="0FB0421B" w14:textId="282C3A43" w:rsidR="000D0393" w:rsidRDefault="000D0393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Actualmente trabajo con </w:t>
            </w:r>
            <w:proofErr w:type="gramStart"/>
            <w:r>
              <w:rPr>
                <w:sz w:val="20"/>
                <w:lang w:val="es-MX"/>
              </w:rPr>
              <w:t>una metodologías</w:t>
            </w:r>
            <w:proofErr w:type="gramEnd"/>
            <w:r>
              <w:rPr>
                <w:sz w:val="20"/>
                <w:lang w:val="es-MX"/>
              </w:rPr>
              <w:t xml:space="preserve"> Agile, </w:t>
            </w:r>
            <w:proofErr w:type="spellStart"/>
            <w:r>
              <w:rPr>
                <w:sz w:val="20"/>
                <w:lang w:val="es-MX"/>
              </w:rPr>
              <w:t>Scrum</w:t>
            </w:r>
            <w:proofErr w:type="spellEnd"/>
            <w:r>
              <w:rPr>
                <w:sz w:val="20"/>
                <w:lang w:val="es-MX"/>
              </w:rPr>
              <w:t xml:space="preserve"> y como herramienta de </w:t>
            </w:r>
            <w:proofErr w:type="spellStart"/>
            <w:r>
              <w:rPr>
                <w:sz w:val="20"/>
                <w:lang w:val="es-MX"/>
              </w:rPr>
              <w:t>Proyect</w:t>
            </w:r>
            <w:proofErr w:type="spellEnd"/>
            <w:r>
              <w:rPr>
                <w:sz w:val="20"/>
                <w:lang w:val="es-MX"/>
              </w:rPr>
              <w:t xml:space="preserve"> Manager, Jira.</w:t>
            </w:r>
          </w:p>
          <w:p w14:paraId="43C3E3D2" w14:textId="77777777" w:rsidR="000D0393" w:rsidRPr="007E0E50" w:rsidRDefault="000D0393" w:rsidP="007E0E50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0"/>
                <w:lang w:val="es-MX"/>
              </w:rPr>
            </w:pPr>
            <w:bookmarkStart w:id="0" w:name="_GoBack"/>
            <w:bookmarkEnd w:id="0"/>
          </w:p>
          <w:p w14:paraId="68D263B7" w14:textId="77777777" w:rsidR="00917183" w:rsidRDefault="00917183" w:rsidP="00604A7D">
            <w:pPr>
              <w:jc w:val="both"/>
              <w:rPr>
                <w:sz w:val="20"/>
                <w:lang w:val="es-MX"/>
              </w:rPr>
            </w:pPr>
          </w:p>
          <w:p w14:paraId="7153D9B9" w14:textId="77777777" w:rsidR="00917183" w:rsidRDefault="00917183" w:rsidP="00604A7D">
            <w:pPr>
              <w:jc w:val="both"/>
              <w:rPr>
                <w:sz w:val="20"/>
                <w:lang w:val="es-MX"/>
              </w:rPr>
            </w:pPr>
          </w:p>
          <w:p w14:paraId="4DD27F08" w14:textId="77777777" w:rsidR="00917183" w:rsidRDefault="00917183" w:rsidP="00604A7D">
            <w:pPr>
              <w:jc w:val="both"/>
              <w:rPr>
                <w:sz w:val="20"/>
                <w:lang w:val="es-MX"/>
              </w:rPr>
            </w:pPr>
          </w:p>
          <w:p w14:paraId="4828A327" w14:textId="77777777" w:rsidR="00917183" w:rsidRDefault="00917183" w:rsidP="00604A7D">
            <w:pPr>
              <w:jc w:val="both"/>
              <w:rPr>
                <w:sz w:val="20"/>
                <w:lang w:val="es-MX"/>
              </w:rPr>
            </w:pPr>
          </w:p>
          <w:p w14:paraId="3CF2D8B6" w14:textId="1F603046" w:rsidR="00917183" w:rsidRPr="000D34CB" w:rsidRDefault="00917183" w:rsidP="00604A7D">
            <w:pPr>
              <w:jc w:val="both"/>
              <w:rPr>
                <w:sz w:val="20"/>
                <w:lang w:val="es-MX"/>
              </w:rPr>
            </w:pPr>
          </w:p>
        </w:tc>
      </w:tr>
      <w:tr w:rsidR="00E7375A" w:rsidRPr="007A2E10" w14:paraId="4A0F419B" w14:textId="77777777" w:rsidTr="543BC3D2">
        <w:trPr>
          <w:trHeight w:val="53"/>
        </w:trPr>
        <w:tc>
          <w:tcPr>
            <w:tcW w:w="10231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9D5145C" w14:textId="77777777" w:rsidR="00E7375A" w:rsidRPr="007A2E10" w:rsidRDefault="000C123C" w:rsidP="00FD51BA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lastRenderedPageBreak/>
              <w:t>Educa</w:t>
            </w:r>
            <w:r w:rsidR="00C9412E"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ción</w:t>
            </w:r>
          </w:p>
        </w:tc>
      </w:tr>
      <w:tr w:rsidR="00E7375A" w:rsidRPr="008D47EC" w14:paraId="0FB78278" w14:textId="77777777" w:rsidTr="543BC3D2">
        <w:trPr>
          <w:trHeight w:val="919"/>
        </w:trPr>
        <w:tc>
          <w:tcPr>
            <w:tcW w:w="102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C39945" w14:textId="77777777" w:rsidR="00C15220" w:rsidRDefault="00C15220" w:rsidP="00F678DB">
            <w:pPr>
              <w:pStyle w:val="Subttulo"/>
              <w:jc w:val="left"/>
              <w:rPr>
                <w:rFonts w:ascii="Verdana" w:hAnsi="Verdana" w:cs="Arial"/>
                <w:i w:val="0"/>
                <w:sz w:val="20"/>
                <w:szCs w:val="22"/>
              </w:rPr>
            </w:pPr>
          </w:p>
          <w:p w14:paraId="34CE0A41" w14:textId="64B526EF" w:rsidR="00604A7D" w:rsidRDefault="00917183" w:rsidP="00E1420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>Lic. Ingeniería en Sistemas Computacionales. 2011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</w:p>
          <w:p w14:paraId="5FC5F301" w14:textId="09CBF5B5" w:rsidR="00917183" w:rsidRDefault="00917183" w:rsidP="00E14208">
            <w:pPr>
              <w:autoSpaceDE w:val="0"/>
              <w:autoSpaceDN w:val="0"/>
              <w:adjustRightInd w:val="0"/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Cursos </w:t>
            </w:r>
            <w:r w:rsidR="00212090">
              <w:rPr>
                <w:rFonts w:ascii="Verdana" w:hAnsi="Verdana"/>
                <w:sz w:val="20"/>
                <w:szCs w:val="20"/>
                <w:lang w:val="es-MX"/>
              </w:rPr>
              <w:t>en el ultimo año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br/>
            </w:r>
            <w:r>
              <w:t xml:space="preserve">Software Development: </w:t>
            </w:r>
          </w:p>
          <w:p w14:paraId="0208B4AF" w14:textId="77777777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>
              <w:t>Adaptive</w:t>
            </w:r>
            <w:proofErr w:type="spellEnd"/>
            <w:r>
              <w:t xml:space="preserve"> Code via C#: Agile coding with design patterns and SOLID </w:t>
            </w:r>
            <w:proofErr w:type="spellStart"/>
            <w:r>
              <w:t>principles</w:t>
            </w:r>
            <w:proofErr w:type="spellEnd"/>
            <w:r>
              <w:t xml:space="preserve"> (Gary </w:t>
            </w:r>
            <w:proofErr w:type="spellStart"/>
            <w:r>
              <w:t>McLean</w:t>
            </w:r>
            <w:proofErr w:type="spellEnd"/>
            <w:r>
              <w:t xml:space="preserve"> Hall)</w:t>
            </w:r>
          </w:p>
          <w:p w14:paraId="37E075FB" w14:textId="77777777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>
              <w:t>Clean</w:t>
            </w:r>
            <w:proofErr w:type="spellEnd"/>
            <w:r>
              <w:t xml:space="preserve"> Architecture: Patterns, Practices, and Principles (</w:t>
            </w:r>
            <w:proofErr w:type="spellStart"/>
            <w:r>
              <w:t>Plurasight</w:t>
            </w:r>
            <w:proofErr w:type="spellEnd"/>
            <w:r>
              <w:t xml:space="preserve">). </w:t>
            </w:r>
          </w:p>
          <w:p w14:paraId="0F6805B6" w14:textId="77777777" w:rsidR="00917183" w:rsidRDefault="00917183" w:rsidP="00917183">
            <w:pPr>
              <w:autoSpaceDE w:val="0"/>
              <w:autoSpaceDN w:val="0"/>
              <w:adjustRightInd w:val="0"/>
            </w:pPr>
            <w:r>
              <w:t>.Net Framework:</w:t>
            </w:r>
          </w:p>
          <w:p w14:paraId="6AC23AB1" w14:textId="7A08C8AA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>
              <w:t>The</w:t>
            </w:r>
            <w:proofErr w:type="spellEnd"/>
            <w:r>
              <w:t xml:space="preserve"> Complete ASP.NET MVC 5 </w:t>
            </w:r>
            <w:proofErr w:type="spellStart"/>
            <w:r>
              <w:t>Course</w:t>
            </w:r>
            <w:proofErr w:type="spellEnd"/>
            <w:r>
              <w:t xml:space="preserve"> (</w:t>
            </w:r>
            <w:proofErr w:type="spellStart"/>
            <w:r>
              <w:t>Udemy</w:t>
            </w:r>
            <w:proofErr w:type="spellEnd"/>
            <w:r>
              <w:t>)</w:t>
            </w:r>
            <w:proofErr w:type="spellStart"/>
          </w:p>
          <w:p w14:paraId="4F9DED7B" w14:textId="1FC772BD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Framework 6 Code First using MVC 5 (Microsoft Docs). </w:t>
            </w:r>
          </w:p>
          <w:p w14:paraId="4189789A" w14:textId="1E093D0F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>Build</w:t>
            </w:r>
            <w:proofErr w:type="spellEnd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 xml:space="preserve"> web </w:t>
            </w:r>
            <w:proofErr w:type="spellStart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>APIs</w:t>
            </w:r>
            <w:proofErr w:type="spellEnd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>with</w:t>
            </w:r>
            <w:proofErr w:type="spellEnd"/>
            <w:r w:rsidRPr="00917183">
              <w:rPr>
                <w:rFonts w:ascii="Verdana" w:hAnsi="Verdana"/>
                <w:sz w:val="20"/>
                <w:szCs w:val="20"/>
                <w:lang w:val="es-MX"/>
              </w:rPr>
              <w:t xml:space="preserve"> ASP.NET Core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</w:t>
            </w:r>
            <w:r>
              <w:t xml:space="preserve">(Microsoft </w:t>
            </w:r>
            <w:proofErr w:type="spellStart"/>
            <w:r>
              <w:t>Docs</w:t>
            </w:r>
            <w:proofErr w:type="spellEnd"/>
            <w:r>
              <w:t>)</w:t>
            </w:r>
          </w:p>
          <w:p w14:paraId="63FCD577" w14:textId="77777777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</w:p>
          <w:p w14:paraId="32AEB7A7" w14:textId="7F1C1258" w:rsidR="00917183" w:rsidRPr="00917183" w:rsidRDefault="00917183" w:rsidP="00917183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Front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MX"/>
              </w:rPr>
              <w:t>End</w:t>
            </w:r>
            <w:proofErr w:type="spellEnd"/>
          </w:p>
          <w:p w14:paraId="3B35F366" w14:textId="77777777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r>
              <w:t>Angular 6: Angular 6 (formerly Angular 2) - The Complete Guide (</w:t>
            </w:r>
            <w:proofErr w:type="spellStart"/>
            <w:r>
              <w:t>Udemy</w:t>
            </w:r>
            <w:proofErr w:type="spellEnd"/>
            <w:r>
              <w:t>)</w:t>
            </w:r>
          </w:p>
          <w:p w14:paraId="51FFC50A" w14:textId="545773FE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r>
              <w:t xml:space="preserve">Tour of </w:t>
            </w:r>
            <w:proofErr w:type="spellStart"/>
            <w:r>
              <w:t>Heroes</w:t>
            </w:r>
            <w:proofErr w:type="spellEnd"/>
            <w:r>
              <w:t xml:space="preserve"> (angular.io).</w:t>
            </w:r>
          </w:p>
          <w:p w14:paraId="3A09BE60" w14:textId="5F752A20" w:rsidR="00917183" w:rsidRPr="00917183" w:rsidRDefault="00917183" w:rsidP="00917183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>
              <w:t>Guia</w:t>
            </w:r>
            <w:proofErr w:type="spellEnd"/>
            <w:r>
              <w:t xml:space="preserve"> de uso </w:t>
            </w:r>
            <w:proofErr w:type="spellStart"/>
            <w:r>
              <w:t>WebPack</w:t>
            </w:r>
            <w:proofErr w:type="spellEnd"/>
            <w:r>
              <w:t>(</w:t>
            </w:r>
            <w:hyperlink r:id="rId8" w:history="1">
              <w:r w:rsidRPr="00437419">
                <w:rPr>
                  <w:rStyle w:val="Hipervnculo"/>
                </w:rPr>
                <w:t>https://webpack.js.org/guides</w:t>
              </w:r>
            </w:hyperlink>
            <w:r>
              <w:t>)</w:t>
            </w:r>
          </w:p>
          <w:p w14:paraId="6D98A12B" w14:textId="4A252CD9" w:rsidR="00604A7D" w:rsidRPr="00212090" w:rsidRDefault="00212090" w:rsidP="00E14208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  <w:proofErr w:type="spellStart"/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>Responsive</w:t>
            </w:r>
            <w:proofErr w:type="spellEnd"/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 xml:space="preserve"> Web </w:t>
            </w:r>
            <w:proofErr w:type="spellStart"/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>Design</w:t>
            </w:r>
            <w:proofErr w:type="spellEnd"/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>Certification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MX"/>
              </w:rPr>
              <w:t xml:space="preserve"> (</w:t>
            </w:r>
            <w:r w:rsidRPr="00212090">
              <w:rPr>
                <w:rFonts w:ascii="Verdana" w:hAnsi="Verdana"/>
                <w:sz w:val="20"/>
                <w:szCs w:val="20"/>
                <w:lang w:val="es-MX"/>
              </w:rPr>
              <w:t>learn.freecodecamp.org</w:t>
            </w:r>
            <w:r>
              <w:rPr>
                <w:rFonts w:ascii="Verdana" w:hAnsi="Verdana"/>
                <w:sz w:val="20"/>
                <w:szCs w:val="20"/>
                <w:lang w:val="es-MX"/>
              </w:rPr>
              <w:t>)</w:t>
            </w:r>
          </w:p>
          <w:p w14:paraId="2946DB82" w14:textId="77777777" w:rsidR="00604A7D" w:rsidRPr="00863EAA" w:rsidRDefault="00604A7D" w:rsidP="00E1420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es-MX"/>
              </w:rPr>
            </w:pPr>
          </w:p>
        </w:tc>
      </w:tr>
      <w:tr w:rsidR="00E7375A" w:rsidRPr="00863EAA" w14:paraId="3C9112C8" w14:textId="77777777" w:rsidTr="543BC3D2">
        <w:trPr>
          <w:trHeight w:val="110"/>
        </w:trPr>
        <w:tc>
          <w:tcPr>
            <w:tcW w:w="10231" w:type="dxa"/>
            <w:gridSpan w:val="2"/>
            <w:shd w:val="clear" w:color="auto" w:fill="E6E6E6"/>
          </w:tcPr>
          <w:p w14:paraId="4426BBCE" w14:textId="77777777" w:rsidR="00E7375A" w:rsidRPr="007A2E10" w:rsidRDefault="00D74DCC" w:rsidP="003E3254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ES"/>
              </w:rPr>
              <w:lastRenderedPageBreak/>
              <w:t>Lenguajes</w:t>
            </w:r>
          </w:p>
          <w:p w14:paraId="5997CC1D" w14:textId="77777777" w:rsidR="00E7375A" w:rsidRPr="007A2E10" w:rsidRDefault="00E7375A" w:rsidP="003E3254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lang w:val="es-ES"/>
              </w:rPr>
            </w:pPr>
          </w:p>
        </w:tc>
      </w:tr>
      <w:tr w:rsidR="00E7375A" w:rsidRPr="00863EAA" w14:paraId="07F5A2F2" w14:textId="77777777" w:rsidTr="543BC3D2">
        <w:trPr>
          <w:trHeight w:val="326"/>
        </w:trPr>
        <w:tc>
          <w:tcPr>
            <w:tcW w:w="7085" w:type="dxa"/>
          </w:tcPr>
          <w:p w14:paraId="110FFD37" w14:textId="77777777" w:rsidR="00604A7D" w:rsidRDefault="00604A7D" w:rsidP="003E3254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</w:p>
          <w:p w14:paraId="068C6F3B" w14:textId="77777777" w:rsidR="00E7375A" w:rsidRPr="007A2E10" w:rsidRDefault="00D74DCC" w:rsidP="003E3254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 w:rsidRPr="00F678DB"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Lenguaje</w:t>
            </w:r>
            <w:r w:rsidR="00E7375A" w:rsidRPr="007A2E10"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:</w:t>
            </w:r>
          </w:p>
          <w:p w14:paraId="686D6544" w14:textId="77777777" w:rsidR="001630D3" w:rsidRDefault="00D74DCC" w:rsidP="004D1F5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>Hablado</w:t>
            </w:r>
            <w:r w:rsidR="004D1F5D" w:rsidRPr="007A2E10"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 xml:space="preserve">:  </w:t>
            </w:r>
          </w:p>
          <w:p w14:paraId="61C68D94" w14:textId="77777777" w:rsidR="004D1F5D" w:rsidRPr="001630D3" w:rsidRDefault="00D74DCC" w:rsidP="004D1F5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>Escrito</w:t>
            </w:r>
            <w:r w:rsidR="004D1F5D" w:rsidRPr="00F678DB"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>:</w:t>
            </w:r>
            <w:r w:rsidR="009833F2" w:rsidRPr="00F678DB"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  <w:p w14:paraId="5649BBB9" w14:textId="77777777" w:rsidR="004A0948" w:rsidRDefault="00D74DCC" w:rsidP="004A0948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  <w:r w:rsidRPr="00F678DB"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>Lectura</w:t>
            </w:r>
            <w:r w:rsidR="004D1F5D" w:rsidRPr="00F678DB"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  <w:t xml:space="preserve">:  </w:t>
            </w:r>
          </w:p>
          <w:p w14:paraId="6B699379" w14:textId="77777777" w:rsidR="00604A7D" w:rsidRPr="00F678DB" w:rsidRDefault="00604A7D" w:rsidP="004A0948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146" w:type="dxa"/>
          </w:tcPr>
          <w:p w14:paraId="3FE9F23F" w14:textId="77777777" w:rsidR="00604A7D" w:rsidRDefault="00604A7D" w:rsidP="00604A7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</w:p>
          <w:p w14:paraId="609FDDA0" w14:textId="77777777" w:rsidR="004A0948" w:rsidRDefault="00604A7D" w:rsidP="00604A7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Lenguaje:</w:t>
            </w:r>
          </w:p>
          <w:p w14:paraId="6462C093" w14:textId="77777777" w:rsidR="00604A7D" w:rsidRDefault="00604A7D" w:rsidP="00604A7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%</w:t>
            </w:r>
          </w:p>
          <w:p w14:paraId="5E50E1C8" w14:textId="77777777" w:rsidR="00604A7D" w:rsidRDefault="00604A7D" w:rsidP="00604A7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%</w:t>
            </w:r>
          </w:p>
          <w:p w14:paraId="5D52869B" w14:textId="77777777" w:rsidR="00604A7D" w:rsidRPr="00F678DB" w:rsidRDefault="00604A7D" w:rsidP="00604A7D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s-MX"/>
              </w:rPr>
              <w:t>%</w:t>
            </w:r>
          </w:p>
        </w:tc>
      </w:tr>
    </w:tbl>
    <w:p w14:paraId="1F72F646" w14:textId="77777777" w:rsidR="001A370B" w:rsidRPr="00F678DB" w:rsidRDefault="00F53D33" w:rsidP="001A370B">
      <w:pPr>
        <w:rPr>
          <w:rFonts w:ascii="Verdana" w:hAnsi="Verdana" w:cs="Arial"/>
          <w:sz w:val="20"/>
          <w:szCs w:val="20"/>
          <w:lang w:val="es-MX"/>
        </w:rPr>
      </w:pPr>
      <w:r w:rsidRPr="00F678DB">
        <w:rPr>
          <w:rFonts w:ascii="Verdana" w:hAnsi="Verdana" w:cs="Arial"/>
          <w:sz w:val="20"/>
          <w:szCs w:val="20"/>
          <w:lang w:val="es-MX"/>
        </w:rPr>
        <w:tab/>
      </w:r>
    </w:p>
    <w:p w14:paraId="08CE6F91" w14:textId="77777777" w:rsidR="001A370B" w:rsidRPr="00F678DB" w:rsidRDefault="001A370B" w:rsidP="001A370B">
      <w:pPr>
        <w:rPr>
          <w:rFonts w:ascii="Verdana" w:hAnsi="Verdana" w:cs="Arial"/>
          <w:sz w:val="20"/>
          <w:szCs w:val="20"/>
          <w:lang w:val="es-MX"/>
        </w:rPr>
      </w:pPr>
    </w:p>
    <w:p w14:paraId="61CDCEAD" w14:textId="77777777" w:rsidR="00FA7FF8" w:rsidRPr="00F678DB" w:rsidRDefault="00FA7FF8" w:rsidP="001A370B">
      <w:pPr>
        <w:rPr>
          <w:rFonts w:ascii="Verdana" w:hAnsi="Verdana" w:cs="Arial"/>
          <w:sz w:val="20"/>
          <w:szCs w:val="20"/>
          <w:lang w:val="es-MX"/>
        </w:rPr>
      </w:pPr>
    </w:p>
    <w:sectPr w:rsidR="00FA7FF8" w:rsidRPr="00F678DB" w:rsidSect="003365A2">
      <w:headerReference w:type="default" r:id="rId9"/>
      <w:pgSz w:w="12240" w:h="15840"/>
      <w:pgMar w:top="1440" w:right="1800" w:bottom="5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93FC4" w14:textId="77777777" w:rsidR="00FB3B15" w:rsidRDefault="00FB3B15" w:rsidP="00B40358">
      <w:pPr>
        <w:pStyle w:val="NormalWeb"/>
      </w:pPr>
      <w:r>
        <w:separator/>
      </w:r>
    </w:p>
  </w:endnote>
  <w:endnote w:type="continuationSeparator" w:id="0">
    <w:p w14:paraId="42CE8CCB" w14:textId="77777777" w:rsidR="00FB3B15" w:rsidRDefault="00FB3B15" w:rsidP="00B40358">
      <w:pPr>
        <w:pStyle w:val="Normal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828AA" w14:textId="77777777" w:rsidR="00FB3B15" w:rsidRDefault="00FB3B15" w:rsidP="00B40358">
      <w:pPr>
        <w:pStyle w:val="NormalWeb"/>
      </w:pPr>
      <w:r>
        <w:separator/>
      </w:r>
    </w:p>
  </w:footnote>
  <w:footnote w:type="continuationSeparator" w:id="0">
    <w:p w14:paraId="3857AB7B" w14:textId="77777777" w:rsidR="00FB3B15" w:rsidRDefault="00FB3B15" w:rsidP="00B40358">
      <w:pPr>
        <w:pStyle w:val="NormalWeb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9E253" w14:textId="77777777" w:rsidR="000D0393" w:rsidRPr="00D655DE" w:rsidRDefault="000D0393" w:rsidP="00D655DE">
    <w:pPr>
      <w:ind w:left="-1800"/>
      <w:jc w:val="center"/>
      <w:rPr>
        <w:b/>
        <w:bCs/>
        <w:i/>
        <w:iCs/>
        <w:lang w:val="es-ES_tradnl"/>
      </w:rPr>
    </w:pPr>
    <w:r>
      <w:rPr>
        <w:b/>
        <w:bCs/>
        <w:i/>
        <w:iCs/>
        <w:noProof/>
        <w:lang w:val="es-MX" w:eastAsia="es-MX"/>
      </w:rPr>
      <w:drawing>
        <wp:inline distT="0" distB="0" distL="0" distR="0" wp14:anchorId="39F5DA64" wp14:editId="07777777">
          <wp:extent cx="7772400" cy="895350"/>
          <wp:effectExtent l="19050" t="0" r="0" b="0"/>
          <wp:docPr id="1" name="Picture 1" descr="MyResumeHeader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yResumeHeader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3DE523C" w14:textId="77777777" w:rsidR="000D0393" w:rsidRDefault="000D0393" w:rsidP="00AE68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3910051"/>
    <w:multiLevelType w:val="hybridMultilevel"/>
    <w:tmpl w:val="7E1C8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34CF1"/>
    <w:multiLevelType w:val="hybridMultilevel"/>
    <w:tmpl w:val="1488F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A0FCB"/>
    <w:multiLevelType w:val="hybridMultilevel"/>
    <w:tmpl w:val="F2D8F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9775E"/>
    <w:multiLevelType w:val="hybridMultilevel"/>
    <w:tmpl w:val="527E0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07D94"/>
    <w:multiLevelType w:val="hybridMultilevel"/>
    <w:tmpl w:val="DED2B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FA2EB9"/>
    <w:multiLevelType w:val="hybridMultilevel"/>
    <w:tmpl w:val="437A0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A448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555AB"/>
    <w:multiLevelType w:val="hybridMultilevel"/>
    <w:tmpl w:val="FE5EE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A1EC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C2E76"/>
    <w:multiLevelType w:val="hybridMultilevel"/>
    <w:tmpl w:val="3C46C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84113"/>
    <w:multiLevelType w:val="hybridMultilevel"/>
    <w:tmpl w:val="5FC47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62204"/>
    <w:multiLevelType w:val="hybridMultilevel"/>
    <w:tmpl w:val="5B0EA7E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E524B9"/>
    <w:multiLevelType w:val="hybridMultilevel"/>
    <w:tmpl w:val="BD783792"/>
    <w:lvl w:ilvl="0" w:tplc="2B04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C1566"/>
    <w:multiLevelType w:val="hybridMultilevel"/>
    <w:tmpl w:val="59742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4076A"/>
    <w:multiLevelType w:val="multilevel"/>
    <w:tmpl w:val="C2F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75ACB"/>
    <w:multiLevelType w:val="hybridMultilevel"/>
    <w:tmpl w:val="8A0EA1C8"/>
    <w:lvl w:ilvl="0" w:tplc="CC50A90A">
      <w:start w:val="2015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1106CA"/>
    <w:multiLevelType w:val="hybridMultilevel"/>
    <w:tmpl w:val="406E5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C3B56"/>
    <w:multiLevelType w:val="hybridMultilevel"/>
    <w:tmpl w:val="3DC89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93D55"/>
    <w:multiLevelType w:val="multilevel"/>
    <w:tmpl w:val="C2F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D4D9C"/>
    <w:multiLevelType w:val="hybridMultilevel"/>
    <w:tmpl w:val="139C9916"/>
    <w:lvl w:ilvl="0" w:tplc="8CF65A50">
      <w:start w:val="2008"/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1C6BC9"/>
    <w:multiLevelType w:val="hybridMultilevel"/>
    <w:tmpl w:val="B302D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71BFC"/>
    <w:multiLevelType w:val="hybridMultilevel"/>
    <w:tmpl w:val="3B907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90AE8"/>
    <w:multiLevelType w:val="hybridMultilevel"/>
    <w:tmpl w:val="31E8E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085D4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33705"/>
    <w:multiLevelType w:val="hybridMultilevel"/>
    <w:tmpl w:val="DB84E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9338E"/>
    <w:multiLevelType w:val="multilevel"/>
    <w:tmpl w:val="1A2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13E2B"/>
    <w:multiLevelType w:val="hybridMultilevel"/>
    <w:tmpl w:val="59267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97962"/>
    <w:multiLevelType w:val="hybridMultilevel"/>
    <w:tmpl w:val="045EEAB2"/>
    <w:lvl w:ilvl="0" w:tplc="2B04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06929"/>
    <w:multiLevelType w:val="hybridMultilevel"/>
    <w:tmpl w:val="232C925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B6C7908"/>
    <w:multiLevelType w:val="hybridMultilevel"/>
    <w:tmpl w:val="EA124E64"/>
    <w:lvl w:ilvl="0" w:tplc="A6B0361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C5FE7"/>
    <w:multiLevelType w:val="hybridMultilevel"/>
    <w:tmpl w:val="D58E5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A397D"/>
    <w:multiLevelType w:val="hybridMultilevel"/>
    <w:tmpl w:val="C5C6E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A8BC4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FDD0C33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14"/>
      </w:rPr>
    </w:lvl>
  </w:abstractNum>
  <w:abstractNum w:abstractNumId="40" w15:restartNumberingAfterBreak="0">
    <w:nsid w:val="6B241929"/>
    <w:multiLevelType w:val="multilevel"/>
    <w:tmpl w:val="C2F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A65AB6"/>
    <w:multiLevelType w:val="hybridMultilevel"/>
    <w:tmpl w:val="7A30F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72C4A"/>
    <w:multiLevelType w:val="multilevel"/>
    <w:tmpl w:val="BA4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77237A"/>
    <w:multiLevelType w:val="hybridMultilevel"/>
    <w:tmpl w:val="926A6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84773"/>
    <w:multiLevelType w:val="hybridMultilevel"/>
    <w:tmpl w:val="EA00BB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B6E055F"/>
    <w:multiLevelType w:val="hybridMultilevel"/>
    <w:tmpl w:val="5B567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29"/>
  </w:num>
  <w:num w:numId="4">
    <w:abstractNumId w:val="33"/>
  </w:num>
  <w:num w:numId="5">
    <w:abstractNumId w:val="12"/>
  </w:num>
  <w:num w:numId="6">
    <w:abstractNumId w:val="11"/>
  </w:num>
  <w:num w:numId="7">
    <w:abstractNumId w:val="45"/>
  </w:num>
  <w:num w:numId="8">
    <w:abstractNumId w:val="35"/>
  </w:num>
  <w:num w:numId="9">
    <w:abstractNumId w:val="37"/>
  </w:num>
  <w:num w:numId="10">
    <w:abstractNumId w:val="25"/>
  </w:num>
  <w:num w:numId="11">
    <w:abstractNumId w:val="18"/>
  </w:num>
  <w:num w:numId="12">
    <w:abstractNumId w:val="20"/>
  </w:num>
  <w:num w:numId="13">
    <w:abstractNumId w:val="34"/>
  </w:num>
  <w:num w:numId="14">
    <w:abstractNumId w:val="41"/>
  </w:num>
  <w:num w:numId="15">
    <w:abstractNumId w:val="15"/>
  </w:num>
  <w:num w:numId="16">
    <w:abstractNumId w:val="21"/>
  </w:num>
  <w:num w:numId="17">
    <w:abstractNumId w:val="43"/>
  </w:num>
  <w:num w:numId="18">
    <w:abstractNumId w:val="38"/>
  </w:num>
  <w:num w:numId="19">
    <w:abstractNumId w:val="16"/>
  </w:num>
  <w:num w:numId="20">
    <w:abstractNumId w:val="14"/>
  </w:num>
  <w:num w:numId="21">
    <w:abstractNumId w:val="19"/>
  </w:num>
  <w:num w:numId="22">
    <w:abstractNumId w:val="31"/>
  </w:num>
  <w:num w:numId="23">
    <w:abstractNumId w:val="10"/>
  </w:num>
  <w:num w:numId="24">
    <w:abstractNumId w:val="17"/>
  </w:num>
  <w:num w:numId="25">
    <w:abstractNumId w:val="44"/>
  </w:num>
  <w:num w:numId="26">
    <w:abstractNumId w:val="13"/>
  </w:num>
  <w:num w:numId="27">
    <w:abstractNumId w:val="24"/>
  </w:num>
  <w:num w:numId="28">
    <w:abstractNumId w:val="40"/>
  </w:num>
  <w:num w:numId="29">
    <w:abstractNumId w:val="32"/>
  </w:num>
  <w:num w:numId="30">
    <w:abstractNumId w:val="42"/>
  </w:num>
  <w:num w:numId="31">
    <w:abstractNumId w:val="28"/>
  </w:num>
  <w:num w:numId="32">
    <w:abstractNumId w:val="26"/>
  </w:num>
  <w:num w:numId="33">
    <w:abstractNumId w:val="22"/>
  </w:num>
  <w:num w:numId="34">
    <w:abstractNumId w:val="30"/>
  </w:num>
  <w:num w:numId="35">
    <w:abstractNumId w:val="27"/>
  </w:num>
  <w:num w:numId="36">
    <w:abstractNumId w:val="23"/>
  </w:num>
  <w:num w:numId="37">
    <w:abstractNumId w:val="5"/>
  </w:num>
  <w:num w:numId="38">
    <w:abstractNumId w:val="0"/>
  </w:num>
  <w:num w:numId="39">
    <w:abstractNumId w:val="2"/>
  </w:num>
  <w:num w:numId="40">
    <w:abstractNumId w:val="3"/>
  </w:num>
  <w:num w:numId="41">
    <w:abstractNumId w:val="4"/>
  </w:num>
  <w:num w:numId="42">
    <w:abstractNumId w:val="6"/>
  </w:num>
  <w:num w:numId="43">
    <w:abstractNumId w:val="7"/>
  </w:num>
  <w:num w:numId="44">
    <w:abstractNumId w:val="8"/>
  </w:num>
  <w:num w:numId="45">
    <w:abstractNumId w:val="9"/>
  </w:num>
  <w:num w:numId="46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D85"/>
    <w:rsid w:val="00006B3A"/>
    <w:rsid w:val="000101F5"/>
    <w:rsid w:val="00010D1F"/>
    <w:rsid w:val="000205FA"/>
    <w:rsid w:val="00025FB7"/>
    <w:rsid w:val="00026394"/>
    <w:rsid w:val="00037294"/>
    <w:rsid w:val="0005073F"/>
    <w:rsid w:val="00062069"/>
    <w:rsid w:val="00064E2D"/>
    <w:rsid w:val="00065621"/>
    <w:rsid w:val="0007405E"/>
    <w:rsid w:val="0008320B"/>
    <w:rsid w:val="000A6C4A"/>
    <w:rsid w:val="000B36AF"/>
    <w:rsid w:val="000B6AC5"/>
    <w:rsid w:val="000C123C"/>
    <w:rsid w:val="000C36CC"/>
    <w:rsid w:val="000C53DC"/>
    <w:rsid w:val="000D0393"/>
    <w:rsid w:val="000D34CB"/>
    <w:rsid w:val="000E6270"/>
    <w:rsid w:val="00112C3E"/>
    <w:rsid w:val="00113020"/>
    <w:rsid w:val="001200E6"/>
    <w:rsid w:val="00125F41"/>
    <w:rsid w:val="00131B33"/>
    <w:rsid w:val="00135880"/>
    <w:rsid w:val="00137808"/>
    <w:rsid w:val="001448C5"/>
    <w:rsid w:val="0015311D"/>
    <w:rsid w:val="001630D3"/>
    <w:rsid w:val="00167CC4"/>
    <w:rsid w:val="00167CFA"/>
    <w:rsid w:val="001768F1"/>
    <w:rsid w:val="00186459"/>
    <w:rsid w:val="001A370B"/>
    <w:rsid w:val="001B3EE9"/>
    <w:rsid w:val="001C0361"/>
    <w:rsid w:val="001C2946"/>
    <w:rsid w:val="001D2083"/>
    <w:rsid w:val="001D738D"/>
    <w:rsid w:val="001F5610"/>
    <w:rsid w:val="00202668"/>
    <w:rsid w:val="0020677B"/>
    <w:rsid w:val="00207CF1"/>
    <w:rsid w:val="0021084F"/>
    <w:rsid w:val="00212090"/>
    <w:rsid w:val="002165D5"/>
    <w:rsid w:val="00224785"/>
    <w:rsid w:val="00237DD2"/>
    <w:rsid w:val="00240A3E"/>
    <w:rsid w:val="002464A6"/>
    <w:rsid w:val="00291967"/>
    <w:rsid w:val="002921E5"/>
    <w:rsid w:val="00296CC8"/>
    <w:rsid w:val="002A15C3"/>
    <w:rsid w:val="002B486F"/>
    <w:rsid w:val="002B7ACD"/>
    <w:rsid w:val="002D0F05"/>
    <w:rsid w:val="002D5100"/>
    <w:rsid w:val="002D63AD"/>
    <w:rsid w:val="002E47A1"/>
    <w:rsid w:val="002F0417"/>
    <w:rsid w:val="002F4D86"/>
    <w:rsid w:val="002F7493"/>
    <w:rsid w:val="003010B3"/>
    <w:rsid w:val="003030DD"/>
    <w:rsid w:val="003046DF"/>
    <w:rsid w:val="00311FF1"/>
    <w:rsid w:val="00314D85"/>
    <w:rsid w:val="00322F79"/>
    <w:rsid w:val="00326122"/>
    <w:rsid w:val="003365A2"/>
    <w:rsid w:val="00337777"/>
    <w:rsid w:val="00341B9F"/>
    <w:rsid w:val="0034428F"/>
    <w:rsid w:val="00361A45"/>
    <w:rsid w:val="003769E9"/>
    <w:rsid w:val="0038770C"/>
    <w:rsid w:val="003952C4"/>
    <w:rsid w:val="003B3849"/>
    <w:rsid w:val="003E3254"/>
    <w:rsid w:val="004128C9"/>
    <w:rsid w:val="00415C48"/>
    <w:rsid w:val="00420C9E"/>
    <w:rsid w:val="00466291"/>
    <w:rsid w:val="004749D6"/>
    <w:rsid w:val="00475FD9"/>
    <w:rsid w:val="00476210"/>
    <w:rsid w:val="00497014"/>
    <w:rsid w:val="004A0948"/>
    <w:rsid w:val="004A1FC8"/>
    <w:rsid w:val="004A3076"/>
    <w:rsid w:val="004B70BF"/>
    <w:rsid w:val="004C0B97"/>
    <w:rsid w:val="004C45E3"/>
    <w:rsid w:val="004D1A41"/>
    <w:rsid w:val="004D1F5D"/>
    <w:rsid w:val="004D4CED"/>
    <w:rsid w:val="004D6288"/>
    <w:rsid w:val="004E5F18"/>
    <w:rsid w:val="005005A9"/>
    <w:rsid w:val="00512D6B"/>
    <w:rsid w:val="005351F9"/>
    <w:rsid w:val="005354E3"/>
    <w:rsid w:val="00535EA0"/>
    <w:rsid w:val="00570B73"/>
    <w:rsid w:val="00581453"/>
    <w:rsid w:val="0058360A"/>
    <w:rsid w:val="00585EF5"/>
    <w:rsid w:val="0058625C"/>
    <w:rsid w:val="0059724E"/>
    <w:rsid w:val="005C1797"/>
    <w:rsid w:val="005F2D3C"/>
    <w:rsid w:val="005F62E1"/>
    <w:rsid w:val="005F7D3A"/>
    <w:rsid w:val="006012D1"/>
    <w:rsid w:val="00604A7D"/>
    <w:rsid w:val="00613A5E"/>
    <w:rsid w:val="006168E9"/>
    <w:rsid w:val="00624BA1"/>
    <w:rsid w:val="00627B5B"/>
    <w:rsid w:val="00633E40"/>
    <w:rsid w:val="00643AB8"/>
    <w:rsid w:val="00646798"/>
    <w:rsid w:val="0065518D"/>
    <w:rsid w:val="0066579C"/>
    <w:rsid w:val="00691BF9"/>
    <w:rsid w:val="00694FD3"/>
    <w:rsid w:val="00696FC5"/>
    <w:rsid w:val="006D3E96"/>
    <w:rsid w:val="006E79F0"/>
    <w:rsid w:val="006F2257"/>
    <w:rsid w:val="006F539A"/>
    <w:rsid w:val="00717CE1"/>
    <w:rsid w:val="00727AE6"/>
    <w:rsid w:val="00735AA7"/>
    <w:rsid w:val="00755244"/>
    <w:rsid w:val="00760611"/>
    <w:rsid w:val="0077013A"/>
    <w:rsid w:val="007933D8"/>
    <w:rsid w:val="00793925"/>
    <w:rsid w:val="00793CCC"/>
    <w:rsid w:val="00795CA6"/>
    <w:rsid w:val="007A0F53"/>
    <w:rsid w:val="007A2E10"/>
    <w:rsid w:val="007C5092"/>
    <w:rsid w:val="007E0E50"/>
    <w:rsid w:val="007F581B"/>
    <w:rsid w:val="00803BE4"/>
    <w:rsid w:val="00816BEC"/>
    <w:rsid w:val="00817CC0"/>
    <w:rsid w:val="00817FEA"/>
    <w:rsid w:val="00830AEF"/>
    <w:rsid w:val="008342FC"/>
    <w:rsid w:val="00861B08"/>
    <w:rsid w:val="00863EAA"/>
    <w:rsid w:val="00870FC9"/>
    <w:rsid w:val="008A6A8C"/>
    <w:rsid w:val="008B5707"/>
    <w:rsid w:val="008C3A77"/>
    <w:rsid w:val="008D47EC"/>
    <w:rsid w:val="008E5F48"/>
    <w:rsid w:val="008F0A68"/>
    <w:rsid w:val="008F138F"/>
    <w:rsid w:val="00917183"/>
    <w:rsid w:val="0092579E"/>
    <w:rsid w:val="00927D0D"/>
    <w:rsid w:val="00937EFC"/>
    <w:rsid w:val="00972A86"/>
    <w:rsid w:val="009826B6"/>
    <w:rsid w:val="009833F2"/>
    <w:rsid w:val="00992C25"/>
    <w:rsid w:val="00997A97"/>
    <w:rsid w:val="009A1C9E"/>
    <w:rsid w:val="009C1527"/>
    <w:rsid w:val="009D4B15"/>
    <w:rsid w:val="009F558F"/>
    <w:rsid w:val="00A065BE"/>
    <w:rsid w:val="00A13AD3"/>
    <w:rsid w:val="00A27422"/>
    <w:rsid w:val="00A57861"/>
    <w:rsid w:val="00A65DB1"/>
    <w:rsid w:val="00A85403"/>
    <w:rsid w:val="00AA111B"/>
    <w:rsid w:val="00AB2854"/>
    <w:rsid w:val="00AB5901"/>
    <w:rsid w:val="00AD23AA"/>
    <w:rsid w:val="00AE36C1"/>
    <w:rsid w:val="00AE6884"/>
    <w:rsid w:val="00AF1E26"/>
    <w:rsid w:val="00AF6F06"/>
    <w:rsid w:val="00B070B3"/>
    <w:rsid w:val="00B33A39"/>
    <w:rsid w:val="00B40358"/>
    <w:rsid w:val="00B4381A"/>
    <w:rsid w:val="00B439F3"/>
    <w:rsid w:val="00B452D1"/>
    <w:rsid w:val="00B51056"/>
    <w:rsid w:val="00B56110"/>
    <w:rsid w:val="00B721E5"/>
    <w:rsid w:val="00BB4238"/>
    <w:rsid w:val="00BF7F26"/>
    <w:rsid w:val="00C001C4"/>
    <w:rsid w:val="00C15220"/>
    <w:rsid w:val="00C6389D"/>
    <w:rsid w:val="00C643BC"/>
    <w:rsid w:val="00C83688"/>
    <w:rsid w:val="00C925FF"/>
    <w:rsid w:val="00C9412E"/>
    <w:rsid w:val="00C96A11"/>
    <w:rsid w:val="00CA255F"/>
    <w:rsid w:val="00CA258E"/>
    <w:rsid w:val="00CA2959"/>
    <w:rsid w:val="00CA37CB"/>
    <w:rsid w:val="00CC0AC0"/>
    <w:rsid w:val="00CC103E"/>
    <w:rsid w:val="00CE5C7E"/>
    <w:rsid w:val="00CF1BFB"/>
    <w:rsid w:val="00CF46C4"/>
    <w:rsid w:val="00D52F5E"/>
    <w:rsid w:val="00D655DE"/>
    <w:rsid w:val="00D74DCC"/>
    <w:rsid w:val="00D76A56"/>
    <w:rsid w:val="00D8131E"/>
    <w:rsid w:val="00D94B27"/>
    <w:rsid w:val="00DA4BE9"/>
    <w:rsid w:val="00DB645F"/>
    <w:rsid w:val="00DB6A95"/>
    <w:rsid w:val="00DD5ECA"/>
    <w:rsid w:val="00DE0B54"/>
    <w:rsid w:val="00E1291D"/>
    <w:rsid w:val="00E14208"/>
    <w:rsid w:val="00E15A01"/>
    <w:rsid w:val="00E20532"/>
    <w:rsid w:val="00E35BD1"/>
    <w:rsid w:val="00E5556E"/>
    <w:rsid w:val="00E678D3"/>
    <w:rsid w:val="00E7375A"/>
    <w:rsid w:val="00E76704"/>
    <w:rsid w:val="00E8154D"/>
    <w:rsid w:val="00E96D13"/>
    <w:rsid w:val="00EB1A0F"/>
    <w:rsid w:val="00EB2F06"/>
    <w:rsid w:val="00EC2554"/>
    <w:rsid w:val="00ED2018"/>
    <w:rsid w:val="00ED6A0D"/>
    <w:rsid w:val="00EF3156"/>
    <w:rsid w:val="00F0343F"/>
    <w:rsid w:val="00F15807"/>
    <w:rsid w:val="00F15848"/>
    <w:rsid w:val="00F21AD4"/>
    <w:rsid w:val="00F373C9"/>
    <w:rsid w:val="00F410FC"/>
    <w:rsid w:val="00F53D33"/>
    <w:rsid w:val="00F56733"/>
    <w:rsid w:val="00F678DB"/>
    <w:rsid w:val="00F73DD5"/>
    <w:rsid w:val="00FA7FF8"/>
    <w:rsid w:val="00FB3B15"/>
    <w:rsid w:val="00FD51BA"/>
    <w:rsid w:val="00FD6573"/>
    <w:rsid w:val="00FE0656"/>
    <w:rsid w:val="00FF49EA"/>
    <w:rsid w:val="543BC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A0A1F"/>
  <w15:docId w15:val="{A6A0127D-B58B-4D59-9BAE-41D8AA8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3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76704"/>
    <w:pPr>
      <w:keepNext/>
      <w:outlineLvl w:val="0"/>
    </w:pPr>
    <w:rPr>
      <w:b/>
      <w:sz w:val="20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620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58625C"/>
    <w:pPr>
      <w:keepNext/>
      <w:outlineLvl w:val="2"/>
    </w:pPr>
    <w:rPr>
      <w:rFonts w:ascii="Arial" w:hAnsi="Arial"/>
      <w:b/>
      <w:bCs/>
      <w:sz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120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rsid w:val="00314D85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B40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AE688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E6884"/>
    <w:pPr>
      <w:tabs>
        <w:tab w:val="center" w:pos="4320"/>
        <w:tab w:val="right" w:pos="8640"/>
      </w:tabs>
    </w:pPr>
  </w:style>
  <w:style w:type="character" w:customStyle="1" w:styleId="HTMLTypewriter2">
    <w:name w:val="HTML Typewriter2"/>
    <w:basedOn w:val="Fuentedeprrafopredeter"/>
    <w:rsid w:val="00AE6884"/>
    <w:rPr>
      <w:rFonts w:ascii="Courier New" w:eastAsia="Times New Roman" w:hAnsi="Courier New" w:cs="Courier New"/>
      <w:sz w:val="20"/>
      <w:szCs w:val="20"/>
    </w:rPr>
  </w:style>
  <w:style w:type="paragraph" w:styleId="Sangradetextonormal">
    <w:name w:val="Body Text Indent"/>
    <w:basedOn w:val="Normal"/>
    <w:rsid w:val="00167CFA"/>
    <w:pPr>
      <w:spacing w:after="120"/>
      <w:ind w:left="360"/>
    </w:pPr>
  </w:style>
  <w:style w:type="paragraph" w:styleId="Sangra2detindependiente">
    <w:name w:val="Body Text Indent 2"/>
    <w:basedOn w:val="Normal"/>
    <w:rsid w:val="00167CFA"/>
    <w:pPr>
      <w:spacing w:after="120" w:line="480" w:lineRule="auto"/>
      <w:ind w:left="360"/>
    </w:pPr>
  </w:style>
  <w:style w:type="character" w:styleId="MquinadeescribirHTML">
    <w:name w:val="HTML Typewriter"/>
    <w:basedOn w:val="Fuentedeprrafopredeter"/>
    <w:rsid w:val="00167CFA"/>
    <w:rPr>
      <w:rFonts w:ascii="Courier New" w:eastAsia="Times New Roman" w:hAnsi="Courier New" w:cs="Courier New" w:hint="default"/>
      <w:sz w:val="20"/>
      <w:szCs w:val="20"/>
    </w:rPr>
  </w:style>
  <w:style w:type="paragraph" w:styleId="Textoindependiente">
    <w:name w:val="Body Text"/>
    <w:basedOn w:val="Normal"/>
    <w:rsid w:val="00B56110"/>
    <w:pPr>
      <w:spacing w:after="120"/>
    </w:pPr>
  </w:style>
  <w:style w:type="paragraph" w:styleId="Textodeglobo">
    <w:name w:val="Balloon Text"/>
    <w:basedOn w:val="Normal"/>
    <w:semiHidden/>
    <w:rsid w:val="002A15C3"/>
    <w:rPr>
      <w:rFonts w:ascii="Tahoma" w:hAnsi="Tahoma" w:cs="Tahoma"/>
      <w:sz w:val="16"/>
      <w:szCs w:val="16"/>
    </w:rPr>
  </w:style>
  <w:style w:type="paragraph" w:customStyle="1" w:styleId="DESCRIPCION">
    <w:name w:val="DESCRIPCION"/>
    <w:basedOn w:val="Normal"/>
    <w:rsid w:val="001A370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Cs/>
      <w:sz w:val="18"/>
      <w:szCs w:val="20"/>
      <w:lang w:val="es-ES_tradnl"/>
    </w:rPr>
  </w:style>
  <w:style w:type="paragraph" w:customStyle="1" w:styleId="Logro">
    <w:name w:val="Logro"/>
    <w:basedOn w:val="Textoindependiente"/>
    <w:rsid w:val="00AB2854"/>
    <w:pPr>
      <w:tabs>
        <w:tab w:val="num" w:pos="245"/>
      </w:tabs>
      <w:suppressAutoHyphens/>
      <w:spacing w:after="60" w:line="220" w:lineRule="atLeast"/>
      <w:jc w:val="both"/>
    </w:pPr>
    <w:rPr>
      <w:rFonts w:ascii="Arial" w:hAnsi="Arial"/>
      <w:spacing w:val="-5"/>
      <w:sz w:val="20"/>
      <w:szCs w:val="20"/>
      <w:lang w:val="es-ES" w:eastAsia="ar-SA"/>
    </w:rPr>
  </w:style>
  <w:style w:type="paragraph" w:customStyle="1" w:styleId="Puesto">
    <w:name w:val="Puesto"/>
    <w:next w:val="Normal"/>
    <w:qFormat/>
    <w:rsid w:val="00AB2854"/>
    <w:pPr>
      <w:suppressAutoHyphens/>
      <w:spacing w:after="60" w:line="220" w:lineRule="atLeast"/>
    </w:pPr>
    <w:rPr>
      <w:rFonts w:ascii="Arial Black" w:hAnsi="Arial Black"/>
      <w:spacing w:val="-10"/>
      <w:lang w:val="es-ES" w:eastAsia="ar-SA"/>
    </w:rPr>
  </w:style>
  <w:style w:type="paragraph" w:customStyle="1" w:styleId="OrganizacinUno">
    <w:name w:val="Organización Uno"/>
    <w:basedOn w:val="Normal"/>
    <w:next w:val="Normal"/>
    <w:rsid w:val="00AB2854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hAnsi="Arial"/>
      <w:sz w:val="20"/>
      <w:szCs w:val="20"/>
      <w:lang w:val="es-ES" w:eastAsia="ar-SA"/>
    </w:rPr>
  </w:style>
  <w:style w:type="paragraph" w:customStyle="1" w:styleId="Organizacin">
    <w:name w:val="Organización"/>
    <w:basedOn w:val="Normal"/>
    <w:next w:val="Normal"/>
    <w:rsid w:val="00AB2854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hAnsi="Arial"/>
      <w:sz w:val="20"/>
      <w:szCs w:val="20"/>
      <w:lang w:val="es-ES" w:eastAsia="ar-SA"/>
    </w:rPr>
  </w:style>
  <w:style w:type="character" w:customStyle="1" w:styleId="apple-style-span">
    <w:name w:val="apple-style-span"/>
    <w:basedOn w:val="Fuentedeprrafopredeter"/>
    <w:rsid w:val="000205FA"/>
  </w:style>
  <w:style w:type="character" w:customStyle="1" w:styleId="NormalWebCar">
    <w:name w:val="Normal (Web) Car"/>
    <w:basedOn w:val="Fuentedeprrafopredeter"/>
    <w:link w:val="NormalWeb"/>
    <w:rsid w:val="000205FA"/>
    <w:rPr>
      <w:sz w:val="24"/>
      <w:szCs w:val="24"/>
      <w:lang w:val="en-US" w:eastAsia="en-US" w:bidi="ar-SA"/>
    </w:rPr>
  </w:style>
  <w:style w:type="paragraph" w:customStyle="1" w:styleId="Texte1">
    <w:name w:val="Texte1"/>
    <w:basedOn w:val="Textoindependiente"/>
    <w:rsid w:val="000205FA"/>
    <w:pPr>
      <w:suppressAutoHyphens/>
      <w:autoSpaceDE w:val="0"/>
      <w:spacing w:before="60" w:after="60"/>
    </w:pPr>
    <w:rPr>
      <w:rFonts w:ascii="Arial" w:hAnsi="Arial"/>
      <w:sz w:val="20"/>
      <w:szCs w:val="20"/>
      <w:lang w:val="en-GB" w:eastAsia="ar-SA"/>
    </w:rPr>
  </w:style>
  <w:style w:type="character" w:customStyle="1" w:styleId="longtext1">
    <w:name w:val="long_text1"/>
    <w:basedOn w:val="Fuentedeprrafopredeter"/>
    <w:rsid w:val="0038770C"/>
    <w:rPr>
      <w:sz w:val="14"/>
      <w:szCs w:val="14"/>
    </w:rPr>
  </w:style>
  <w:style w:type="character" w:customStyle="1" w:styleId="mediumtext1">
    <w:name w:val="medium_text1"/>
    <w:basedOn w:val="Fuentedeprrafopredeter"/>
    <w:rsid w:val="0038770C"/>
    <w:rPr>
      <w:sz w:val="17"/>
      <w:szCs w:val="17"/>
    </w:rPr>
  </w:style>
  <w:style w:type="paragraph" w:customStyle="1" w:styleId="Achievement">
    <w:name w:val="Achievement"/>
    <w:basedOn w:val="Sangradetextonormal"/>
    <w:rsid w:val="00ED6A0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ED6A0D"/>
    <w:pPr>
      <w:tabs>
        <w:tab w:val="left" w:pos="2160"/>
        <w:tab w:val="right" w:pos="6480"/>
      </w:tabs>
      <w:spacing w:before="240" w:after="40" w:line="220" w:lineRule="atLeast"/>
      <w:jc w:val="center"/>
    </w:pPr>
    <w:rPr>
      <w:rFonts w:ascii="Verdana" w:hAnsi="Verdana" w:cs="Arial"/>
      <w:b/>
      <w:sz w:val="18"/>
      <w:szCs w:val="18"/>
      <w:lang w:eastAsia="es-ES"/>
    </w:rPr>
  </w:style>
  <w:style w:type="character" w:styleId="Hipervnculo">
    <w:name w:val="Hyperlink"/>
    <w:basedOn w:val="Fuentedeprrafopredeter"/>
    <w:rsid w:val="00ED6A0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26394"/>
    <w:pPr>
      <w:ind w:left="720"/>
      <w:contextualSpacing/>
    </w:pPr>
    <w:rPr>
      <w:rFonts w:eastAsia="Calibri"/>
      <w:lang w:val="es-ES" w:eastAsia="es-ES"/>
    </w:rPr>
  </w:style>
  <w:style w:type="character" w:customStyle="1" w:styleId="hps">
    <w:name w:val="hps"/>
    <w:basedOn w:val="Fuentedeprrafopredeter"/>
    <w:rsid w:val="00E7375A"/>
  </w:style>
  <w:style w:type="paragraph" w:customStyle="1" w:styleId="ttulo20">
    <w:name w:val="título 2"/>
    <w:basedOn w:val="Normal"/>
    <w:next w:val="Normal"/>
    <w:link w:val="Carcterdettulo2"/>
    <w:uiPriority w:val="1"/>
    <w:semiHidden/>
    <w:unhideWhenUsed/>
    <w:rsid w:val="004A3076"/>
    <w:pPr>
      <w:keepNext/>
      <w:keepLines/>
      <w:spacing w:before="40" w:after="40" w:line="288" w:lineRule="auto"/>
      <w:outlineLvl w:val="1"/>
    </w:pPr>
    <w:rPr>
      <w:rFonts w:ascii="Cambria" w:hAnsi="Cambria"/>
      <w:kern w:val="32"/>
      <w:sz w:val="16"/>
      <w:szCs w:val="32"/>
      <w:lang w:val="es-ES"/>
    </w:rPr>
  </w:style>
  <w:style w:type="paragraph" w:customStyle="1" w:styleId="Textoprincipal">
    <w:name w:val="Texto principal"/>
    <w:basedOn w:val="Normal"/>
    <w:link w:val="Carcterdeltextoprincipal"/>
    <w:unhideWhenUsed/>
    <w:qFormat/>
    <w:rsid w:val="004A3076"/>
    <w:pPr>
      <w:spacing w:after="120" w:line="288" w:lineRule="auto"/>
    </w:pPr>
    <w:rPr>
      <w:rFonts w:ascii="Calibri" w:hAnsi="Calibri" w:cs="Calibri"/>
      <w:sz w:val="16"/>
      <w:lang w:val="es-ES"/>
    </w:rPr>
  </w:style>
  <w:style w:type="character" w:customStyle="1" w:styleId="Carcterdeltextoprincipal">
    <w:name w:val="Carácter del texto principal"/>
    <w:basedOn w:val="Fuentedeprrafopredeter"/>
    <w:link w:val="Textoprincipal"/>
    <w:rsid w:val="004A3076"/>
    <w:rPr>
      <w:rFonts w:ascii="Calibri" w:eastAsia="Times New Roman" w:hAnsi="Calibri" w:cs="Calibri"/>
      <w:sz w:val="16"/>
      <w:szCs w:val="24"/>
      <w:lang w:val="es-ES"/>
    </w:rPr>
  </w:style>
  <w:style w:type="character" w:customStyle="1" w:styleId="Carcterdettulo2">
    <w:name w:val="Carácter de título 2"/>
    <w:basedOn w:val="Fuentedeprrafopredeter"/>
    <w:link w:val="ttulo20"/>
    <w:uiPriority w:val="1"/>
    <w:semiHidden/>
    <w:rsid w:val="004A3076"/>
    <w:rPr>
      <w:rFonts w:ascii="Cambria" w:eastAsia="Times New Roman" w:hAnsi="Cambria" w:cs="Times New Roman"/>
      <w:kern w:val="32"/>
      <w:sz w:val="16"/>
      <w:szCs w:val="32"/>
      <w:lang w:val="es-ES"/>
    </w:rPr>
  </w:style>
  <w:style w:type="paragraph" w:customStyle="1" w:styleId="Informacindecontacto">
    <w:name w:val="Información de contacto"/>
    <w:basedOn w:val="ttulo20"/>
    <w:qFormat/>
    <w:rsid w:val="00760611"/>
    <w:rPr>
      <w:rFonts w:ascii="Calibri" w:hAnsi="Calibri"/>
    </w:rPr>
  </w:style>
  <w:style w:type="paragraph" w:styleId="Sinespaciado">
    <w:name w:val="No Spacing"/>
    <w:uiPriority w:val="1"/>
    <w:qFormat/>
    <w:rsid w:val="001D738D"/>
    <w:rPr>
      <w:rFonts w:ascii="Calibri" w:eastAsia="Calibri" w:hAnsi="Calibri"/>
      <w:sz w:val="22"/>
      <w:szCs w:val="22"/>
      <w:lang w:val="es-MX"/>
    </w:rPr>
  </w:style>
  <w:style w:type="character" w:customStyle="1" w:styleId="txtaria1azulmedtit">
    <w:name w:val="txtaria1azulmedtit"/>
    <w:basedOn w:val="Fuentedeprrafopredeter"/>
    <w:rsid w:val="001D738D"/>
  </w:style>
  <w:style w:type="character" w:customStyle="1" w:styleId="txtaria1negrobold">
    <w:name w:val="txtaria1negrobold"/>
    <w:basedOn w:val="Fuentedeprrafopredeter"/>
    <w:rsid w:val="001D738D"/>
  </w:style>
  <w:style w:type="character" w:customStyle="1" w:styleId="tituloprincipalazularial">
    <w:name w:val="tituloprincipalazularial"/>
    <w:basedOn w:val="Fuentedeprrafopredeter"/>
    <w:rsid w:val="001D738D"/>
  </w:style>
  <w:style w:type="paragraph" w:customStyle="1" w:styleId="Tabletext">
    <w:name w:val="Tabletext"/>
    <w:basedOn w:val="Normal"/>
    <w:rsid w:val="000E6270"/>
    <w:pPr>
      <w:keepLines/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ahoma" w:hAnsi="Tahoma"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rsid w:val="00E76704"/>
    <w:rPr>
      <w:b/>
      <w:szCs w:val="24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25F41"/>
    <w:rPr>
      <w:sz w:val="24"/>
      <w:szCs w:val="24"/>
    </w:rPr>
  </w:style>
  <w:style w:type="paragraph" w:customStyle="1" w:styleId="Institucin">
    <w:name w:val="Institución"/>
    <w:basedOn w:val="Normal"/>
    <w:next w:val="Logro"/>
    <w:autoRedefine/>
    <w:rsid w:val="00125F41"/>
    <w:pPr>
      <w:tabs>
        <w:tab w:val="left" w:pos="2160"/>
        <w:tab w:val="right" w:pos="6480"/>
      </w:tabs>
    </w:pPr>
    <w:rPr>
      <w:rFonts w:ascii="Century Gothic" w:eastAsia="Batang" w:hAnsi="Century Gothic"/>
      <w:b/>
      <w:sz w:val="20"/>
      <w:szCs w:val="20"/>
    </w:rPr>
  </w:style>
  <w:style w:type="paragraph" w:customStyle="1" w:styleId="JobTitle">
    <w:name w:val="Job Title"/>
    <w:next w:val="Achievement"/>
    <w:rsid w:val="00AF1E26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rsid w:val="00AF1E26"/>
    <w:pPr>
      <w:spacing w:before="120" w:line="220" w:lineRule="atLeast"/>
    </w:pPr>
    <w:rPr>
      <w:rFonts w:ascii="Arial Black" w:hAnsi="Arial Black"/>
      <w:spacing w:val="10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8625C"/>
    <w:rPr>
      <w:rFonts w:ascii="Arial" w:hAnsi="Arial"/>
      <w:b/>
      <w:bCs/>
      <w:szCs w:val="24"/>
      <w:lang w:val="es-MX"/>
    </w:rPr>
  </w:style>
  <w:style w:type="paragraph" w:customStyle="1" w:styleId="SAP-TableBodyText">
    <w:name w:val="SAP-Table Body Text"/>
    <w:basedOn w:val="Normal"/>
    <w:autoRedefine/>
    <w:rsid w:val="00062069"/>
    <w:pPr>
      <w:spacing w:after="40" w:line="260" w:lineRule="exact"/>
      <w:ind w:right="148"/>
      <w:jc w:val="both"/>
    </w:pPr>
    <w:rPr>
      <w:rFonts w:ascii="Arial" w:hAnsi="Arial"/>
      <w:b/>
      <w:sz w:val="20"/>
      <w:szCs w:val="20"/>
      <w:lang w:val="es-MX"/>
    </w:rPr>
  </w:style>
  <w:style w:type="paragraph" w:customStyle="1" w:styleId="DefaultText">
    <w:name w:val="Default Text"/>
    <w:basedOn w:val="Normal"/>
    <w:rsid w:val="00062069"/>
    <w:pPr>
      <w:autoSpaceDE w:val="0"/>
      <w:autoSpaceDN w:val="0"/>
      <w:adjustRightInd w:val="0"/>
    </w:pPr>
    <w:rPr>
      <w:rFonts w:eastAsia="MS Mincho" w:cs="Angsana New"/>
      <w:lang w:val="es-MX" w:eastAsia="ja-JP" w:bidi="th-TH"/>
    </w:rPr>
  </w:style>
  <w:style w:type="character" w:customStyle="1" w:styleId="Ttulo2Car">
    <w:name w:val="Título 2 Car"/>
    <w:basedOn w:val="Fuentedeprrafopredeter"/>
    <w:link w:val="Ttulo2"/>
    <w:semiHidden/>
    <w:rsid w:val="00062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95C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Subttulo">
    <w:name w:val="Subtitle"/>
    <w:basedOn w:val="Normal"/>
    <w:link w:val="SubttuloCar"/>
    <w:qFormat/>
    <w:rsid w:val="004C45E3"/>
    <w:pPr>
      <w:jc w:val="both"/>
    </w:pPr>
    <w:rPr>
      <w:b/>
      <w:bCs/>
      <w:i/>
      <w:iCs/>
      <w:sz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rsid w:val="004C45E3"/>
    <w:rPr>
      <w:b/>
      <w:bCs/>
      <w:i/>
      <w:iCs/>
      <w:sz w:val="28"/>
      <w:szCs w:val="24"/>
      <w:lang w:val="es-MX" w:eastAsia="es-ES"/>
    </w:rPr>
  </w:style>
  <w:style w:type="character" w:customStyle="1" w:styleId="Ttulo4Car">
    <w:name w:val="Título 4 Car"/>
    <w:basedOn w:val="Fuentedeprrafopredeter"/>
    <w:link w:val="Ttulo4"/>
    <w:semiHidden/>
    <w:rsid w:val="0021209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gui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6DC56-CE48-425F-A459-284C80E3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 Sample</vt:lpstr>
    </vt:vector>
  </TitlesOfParts>
  <Company>Neoris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Sample</dc:title>
  <dc:creator>beatriz.vera</dc:creator>
  <cp:lastModifiedBy>Giovanni Garcia</cp:lastModifiedBy>
  <cp:revision>4</cp:revision>
  <cp:lastPrinted>2008-01-18T19:26:00Z</cp:lastPrinted>
  <dcterms:created xsi:type="dcterms:W3CDTF">2019-01-09T19:31:00Z</dcterms:created>
  <dcterms:modified xsi:type="dcterms:W3CDTF">2019-02-19T15:09:00Z</dcterms:modified>
</cp:coreProperties>
</file>